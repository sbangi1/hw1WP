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49CF" w14:textId="57F8AD32" w:rsidR="00AF173D" w:rsidRPr="000A0332" w:rsidRDefault="00EA0CB7">
      <w:pPr>
        <w:pBdr>
          <w:bottom w:val="single" w:sz="6" w:space="0" w:color="FFFFFF"/>
        </w:pBdr>
        <w:spacing w:line="205" w:lineRule="atLeast"/>
        <w:jc w:val="center"/>
        <w:rPr>
          <w:rFonts w:eastAsia="Arial"/>
          <w:color w:val="000000" w:themeColor="text1"/>
          <w:sz w:val="20"/>
          <w:szCs w:val="20"/>
        </w:rPr>
      </w:pPr>
      <w:r w:rsidRPr="000A0332">
        <w:rPr>
          <w:rFonts w:eastAsia="Arial"/>
          <w:color w:val="000000" w:themeColor="text1"/>
          <w:sz w:val="20"/>
          <w:szCs w:val="20"/>
        </w:rPr>
        <w:t>S</w:t>
      </w:r>
      <w:r w:rsidR="001C391C" w:rsidRPr="000A0332">
        <w:rPr>
          <w:rFonts w:eastAsia="Arial"/>
          <w:color w:val="000000" w:themeColor="text1"/>
          <w:sz w:val="20"/>
          <w:szCs w:val="20"/>
        </w:rPr>
        <w:t xml:space="preserve">ohail </w:t>
      </w:r>
      <w:r w:rsidR="00B45AEF" w:rsidRPr="000A0332">
        <w:rPr>
          <w:rFonts w:eastAsia="Arial"/>
          <w:color w:val="000000" w:themeColor="text1"/>
          <w:sz w:val="20"/>
          <w:szCs w:val="20"/>
        </w:rPr>
        <w:t>Bangi</w:t>
      </w:r>
    </w:p>
    <w:p w14:paraId="7E915BCB" w14:textId="3B58EFE0" w:rsidR="00AF173D" w:rsidRPr="000A0332" w:rsidRDefault="00B45AEF">
      <w:pPr>
        <w:pBdr>
          <w:bottom w:val="single" w:sz="6" w:space="0" w:color="FFFFFF"/>
        </w:pBdr>
        <w:spacing w:line="173" w:lineRule="atLeast"/>
        <w:jc w:val="center"/>
        <w:rPr>
          <w:rFonts w:eastAsia="Arial"/>
          <w:color w:val="000000" w:themeColor="text1"/>
          <w:sz w:val="20"/>
          <w:szCs w:val="20"/>
        </w:rPr>
      </w:pPr>
      <w:r w:rsidRPr="000A0332">
        <w:rPr>
          <w:rFonts w:eastAsia="Arial"/>
          <w:color w:val="000000" w:themeColor="text1"/>
          <w:sz w:val="20"/>
          <w:szCs w:val="20"/>
        </w:rPr>
        <w:t>Stockbridge</w:t>
      </w:r>
      <w:r w:rsidR="00EA0CB7" w:rsidRPr="000A0332">
        <w:rPr>
          <w:rFonts w:eastAsia="Arial"/>
          <w:color w:val="000000" w:themeColor="text1"/>
          <w:sz w:val="20"/>
          <w:szCs w:val="20"/>
        </w:rPr>
        <w:t>, GA 30</w:t>
      </w:r>
      <w:r w:rsidRPr="000A0332">
        <w:rPr>
          <w:rFonts w:eastAsia="Arial"/>
          <w:color w:val="000000" w:themeColor="text1"/>
          <w:sz w:val="20"/>
          <w:szCs w:val="20"/>
        </w:rPr>
        <w:t>253</w:t>
      </w:r>
    </w:p>
    <w:p w14:paraId="6461292F" w14:textId="22E36945" w:rsidR="00EA0CB7" w:rsidRPr="000A0332" w:rsidRDefault="00B45AEF" w:rsidP="00004AED">
      <w:pPr>
        <w:pBdr>
          <w:bottom w:val="single" w:sz="6" w:space="0" w:color="FFFFFF"/>
        </w:pBdr>
        <w:spacing w:line="173" w:lineRule="atLeast"/>
        <w:jc w:val="center"/>
        <w:rPr>
          <w:rFonts w:eastAsia="Arial"/>
          <w:color w:val="000000" w:themeColor="text1"/>
          <w:sz w:val="20"/>
          <w:szCs w:val="20"/>
        </w:rPr>
      </w:pPr>
      <w:r w:rsidRPr="6F4C9F63">
        <w:rPr>
          <w:rFonts w:eastAsia="Arial"/>
          <w:color w:val="000000" w:themeColor="text1"/>
          <w:sz w:val="20"/>
          <w:szCs w:val="20"/>
        </w:rPr>
        <w:t>(770)</w:t>
      </w:r>
      <w:r w:rsidR="2F3FB6AA" w:rsidRPr="6F4C9F63">
        <w:rPr>
          <w:rFonts w:eastAsia="Arial"/>
          <w:color w:val="000000" w:themeColor="text1"/>
          <w:sz w:val="20"/>
          <w:szCs w:val="20"/>
        </w:rPr>
        <w:t xml:space="preserve"> </w:t>
      </w:r>
      <w:r w:rsidRPr="6F4C9F63">
        <w:rPr>
          <w:rFonts w:eastAsia="Arial"/>
          <w:color w:val="000000" w:themeColor="text1"/>
          <w:sz w:val="20"/>
          <w:szCs w:val="20"/>
        </w:rPr>
        <w:t xml:space="preserve">731-5065 </w:t>
      </w:r>
      <w:r w:rsidR="00EA0CB7" w:rsidRPr="6F4C9F63">
        <w:rPr>
          <w:rFonts w:eastAsia="Arial"/>
          <w:color w:val="000000" w:themeColor="text1"/>
          <w:sz w:val="20"/>
          <w:szCs w:val="20"/>
        </w:rPr>
        <w:t>|</w:t>
      </w:r>
      <w:r w:rsidR="00881F8F" w:rsidRPr="6F4C9F63">
        <w:rPr>
          <w:rFonts w:eastAsia="Arial"/>
          <w:color w:val="000000" w:themeColor="text1"/>
          <w:sz w:val="20"/>
          <w:szCs w:val="20"/>
        </w:rPr>
        <w:t xml:space="preserve"> s</w:t>
      </w:r>
      <w:r w:rsidRPr="6F4C9F63">
        <w:rPr>
          <w:rFonts w:eastAsia="Arial"/>
          <w:color w:val="000000" w:themeColor="text1"/>
          <w:sz w:val="20"/>
          <w:szCs w:val="20"/>
        </w:rPr>
        <w:t>ohailbangi24@gmail.com</w:t>
      </w:r>
      <w:r w:rsidR="00881F8F" w:rsidRPr="6F4C9F63">
        <w:rPr>
          <w:rFonts w:eastAsia="Arial"/>
          <w:color w:val="000000" w:themeColor="text1"/>
          <w:sz w:val="20"/>
          <w:szCs w:val="20"/>
        </w:rPr>
        <w:t xml:space="preserve"> </w:t>
      </w:r>
    </w:p>
    <w:p w14:paraId="5E0F72C9" w14:textId="77777777" w:rsidR="00AF173D" w:rsidRPr="000A0332" w:rsidRDefault="00EA0CB7" w:rsidP="00EA0CB7">
      <w:pPr>
        <w:pBdr>
          <w:bottom w:val="single" w:sz="6" w:space="0" w:color="000000"/>
        </w:pBdr>
        <w:spacing w:line="173" w:lineRule="atLeast"/>
        <w:rPr>
          <w:rFonts w:eastAsia="Arial"/>
          <w:b/>
          <w:bCs/>
          <w:caps/>
          <w:color w:val="000000" w:themeColor="text1"/>
          <w:sz w:val="20"/>
          <w:szCs w:val="20"/>
        </w:rPr>
      </w:pPr>
      <w:r w:rsidRPr="000A0332">
        <w:rPr>
          <w:rFonts w:eastAsia="Arial"/>
          <w:b/>
          <w:bCs/>
          <w:caps/>
          <w:color w:val="000000" w:themeColor="text1"/>
          <w:sz w:val="20"/>
          <w:szCs w:val="20"/>
        </w:rPr>
        <w:t>education</w:t>
      </w:r>
    </w:p>
    <w:p w14:paraId="11B365DC" w14:textId="68C9D67B" w:rsidR="00AF173D" w:rsidRPr="000A0332" w:rsidRDefault="00EA0CB7" w:rsidP="00EA0CB7">
      <w:pPr>
        <w:tabs>
          <w:tab w:val="right" w:pos="10770"/>
        </w:tabs>
        <w:spacing w:line="173" w:lineRule="atLeast"/>
        <w:rPr>
          <w:rStyle w:val="fs11fw6"/>
          <w:rFonts w:eastAsia="Arial"/>
          <w:b/>
          <w:bCs/>
          <w:color w:val="000000" w:themeColor="text1"/>
          <w:sz w:val="20"/>
          <w:szCs w:val="20"/>
        </w:rPr>
      </w:pPr>
      <w:r w:rsidRPr="6F4C9F63">
        <w:rPr>
          <w:rStyle w:val="fs11fw6overflow-hidden"/>
          <w:rFonts w:eastAsia="Arial"/>
          <w:b/>
          <w:bCs/>
          <w:color w:val="000000" w:themeColor="text1"/>
          <w:sz w:val="20"/>
          <w:szCs w:val="20"/>
        </w:rPr>
        <w:t>Georgia State University</w:t>
      </w:r>
      <w:r w:rsidR="58DBFE39" w:rsidRPr="6F4C9F63">
        <w:rPr>
          <w:rStyle w:val="fs11fw6overflow-hidden"/>
          <w:rFonts w:eastAsia="Arial"/>
          <w:b/>
          <w:bCs/>
          <w:color w:val="000000" w:themeColor="text1"/>
          <w:sz w:val="20"/>
          <w:szCs w:val="20"/>
        </w:rPr>
        <w:t xml:space="preserve"> – College of Arts and Sciences</w:t>
      </w:r>
      <w:r>
        <w:tab/>
      </w:r>
      <w:r w:rsidRPr="6F4C9F63">
        <w:rPr>
          <w:rStyle w:val="fs11fw6overflow-hidden"/>
          <w:rFonts w:eastAsia="Arial"/>
          <w:b/>
          <w:bCs/>
          <w:color w:val="000000" w:themeColor="text1"/>
          <w:sz w:val="20"/>
          <w:szCs w:val="20"/>
        </w:rPr>
        <w:t>Atlanta, GA</w:t>
      </w:r>
    </w:p>
    <w:p w14:paraId="2A575E6C" w14:textId="4AFA384B" w:rsidR="00AF173D" w:rsidRPr="000A0332" w:rsidRDefault="00851113">
      <w:pPr>
        <w:tabs>
          <w:tab w:val="right" w:pos="10770"/>
        </w:tabs>
        <w:spacing w:line="173" w:lineRule="atLeast"/>
        <w:rPr>
          <w:rFonts w:eastAsia="Arial"/>
          <w:color w:val="000000" w:themeColor="text1"/>
          <w:sz w:val="20"/>
          <w:szCs w:val="20"/>
        </w:rPr>
      </w:pPr>
      <w:r w:rsidRPr="000A0332">
        <w:rPr>
          <w:rStyle w:val="fs11fw4"/>
          <w:rFonts w:eastAsia="Arial"/>
          <w:i/>
          <w:iCs/>
          <w:color w:val="000000" w:themeColor="text1"/>
          <w:sz w:val="20"/>
          <w:szCs w:val="20"/>
        </w:rPr>
        <w:t>Computer Science</w:t>
      </w:r>
      <w:r w:rsidR="00EA0CB7" w:rsidRPr="000A0332">
        <w:rPr>
          <w:rStyle w:val="fs11fw4"/>
          <w:rFonts w:eastAsia="Arial"/>
          <w:color w:val="000000" w:themeColor="text1"/>
          <w:sz w:val="20"/>
          <w:szCs w:val="20"/>
        </w:rPr>
        <w:tab/>
        <w:t>August 202</w:t>
      </w:r>
      <w:r w:rsidRPr="000A0332">
        <w:rPr>
          <w:rStyle w:val="fs11fw4"/>
          <w:rFonts w:eastAsia="Arial"/>
          <w:color w:val="000000" w:themeColor="text1"/>
          <w:sz w:val="20"/>
          <w:szCs w:val="20"/>
        </w:rPr>
        <w:t>0</w:t>
      </w:r>
      <w:r w:rsidR="00EA0CB7" w:rsidRPr="000A0332">
        <w:rPr>
          <w:rStyle w:val="fs11fw4"/>
          <w:rFonts w:eastAsia="Arial"/>
          <w:color w:val="000000" w:themeColor="text1"/>
          <w:sz w:val="20"/>
          <w:szCs w:val="20"/>
        </w:rPr>
        <w:t xml:space="preserve"> </w:t>
      </w:r>
      <w:r w:rsidR="00171E75" w:rsidRPr="000A0332">
        <w:rPr>
          <w:rStyle w:val="fs11fw4"/>
          <w:rFonts w:eastAsia="Arial"/>
          <w:color w:val="000000" w:themeColor="text1"/>
          <w:sz w:val="20"/>
          <w:szCs w:val="20"/>
        </w:rPr>
        <w:t>–</w:t>
      </w:r>
      <w:r w:rsidR="00EA0CB7" w:rsidRPr="000A0332">
        <w:rPr>
          <w:rStyle w:val="fs11fw4"/>
          <w:rFonts w:eastAsia="Arial"/>
          <w:color w:val="000000" w:themeColor="text1"/>
          <w:sz w:val="20"/>
          <w:szCs w:val="20"/>
        </w:rPr>
        <w:t xml:space="preserve"> </w:t>
      </w:r>
      <w:r w:rsidR="00171E75" w:rsidRPr="000A0332">
        <w:rPr>
          <w:rStyle w:val="fs11fw4"/>
          <w:rFonts w:eastAsia="Arial"/>
          <w:color w:val="000000" w:themeColor="text1"/>
          <w:sz w:val="20"/>
          <w:szCs w:val="20"/>
        </w:rPr>
        <w:t>April</w:t>
      </w:r>
      <w:r w:rsidR="00EA0CB7" w:rsidRPr="000A0332">
        <w:rPr>
          <w:rStyle w:val="fs11fw4"/>
          <w:rFonts w:eastAsia="Arial"/>
          <w:color w:val="000000" w:themeColor="text1"/>
          <w:sz w:val="20"/>
          <w:szCs w:val="20"/>
        </w:rPr>
        <w:t xml:space="preserve"> 202</w:t>
      </w:r>
      <w:r w:rsidRPr="000A0332">
        <w:rPr>
          <w:rStyle w:val="fs11fw4"/>
          <w:rFonts w:eastAsia="Arial"/>
          <w:color w:val="000000" w:themeColor="text1"/>
          <w:sz w:val="20"/>
          <w:szCs w:val="20"/>
        </w:rPr>
        <w:t>4</w:t>
      </w:r>
    </w:p>
    <w:p w14:paraId="518A1C2D" w14:textId="6B090017" w:rsidR="00240675" w:rsidRPr="000A0332" w:rsidRDefault="5BAC0D0A" w:rsidP="00CA1435">
      <w:pPr>
        <w:numPr>
          <w:ilvl w:val="0"/>
          <w:numId w:val="2"/>
        </w:numPr>
        <w:spacing w:line="173" w:lineRule="atLeast"/>
        <w:ind w:left="780" w:hanging="243"/>
        <w:rPr>
          <w:rFonts w:eastAsia="Arial"/>
          <w:color w:val="000000" w:themeColor="text1"/>
          <w:sz w:val="20"/>
          <w:szCs w:val="20"/>
        </w:rPr>
      </w:pPr>
      <w:r w:rsidRPr="6F4C9F63">
        <w:rPr>
          <w:rFonts w:eastAsia="Arial"/>
          <w:color w:val="000000" w:themeColor="text1"/>
          <w:sz w:val="20"/>
          <w:szCs w:val="20"/>
        </w:rPr>
        <w:t xml:space="preserve">Related </w:t>
      </w:r>
      <w:r w:rsidR="00240675" w:rsidRPr="6F4C9F63">
        <w:rPr>
          <w:rFonts w:eastAsia="Arial"/>
          <w:color w:val="000000" w:themeColor="text1"/>
          <w:sz w:val="20"/>
          <w:szCs w:val="20"/>
        </w:rPr>
        <w:t>Courses</w:t>
      </w:r>
      <w:r w:rsidR="7E9EB6A3" w:rsidRPr="6F4C9F63">
        <w:rPr>
          <w:rFonts w:eastAsia="Arial"/>
          <w:color w:val="000000" w:themeColor="text1"/>
          <w:sz w:val="20"/>
          <w:szCs w:val="20"/>
        </w:rPr>
        <w:t xml:space="preserve"> Work: </w:t>
      </w:r>
      <w:r w:rsidR="00223ECF" w:rsidRPr="6F4C9F63">
        <w:rPr>
          <w:rFonts w:eastAsia="Arial"/>
          <w:color w:val="000000" w:themeColor="text1"/>
          <w:sz w:val="20"/>
          <w:szCs w:val="20"/>
        </w:rPr>
        <w:t>Calculus I, Data Structures, Introduction to Information Systems, System Level Programming, Discreet M</w:t>
      </w:r>
      <w:r w:rsidR="7A4BF3D1" w:rsidRPr="6F4C9F63">
        <w:rPr>
          <w:rFonts w:eastAsia="Arial"/>
          <w:color w:val="000000" w:themeColor="text1"/>
          <w:sz w:val="20"/>
          <w:szCs w:val="20"/>
        </w:rPr>
        <w:t>ath, Linear Algebra</w:t>
      </w:r>
    </w:p>
    <w:p w14:paraId="46295866" w14:textId="77777777" w:rsidR="00004AED" w:rsidRPr="000A0332" w:rsidRDefault="00004AED" w:rsidP="00004AED">
      <w:pPr>
        <w:spacing w:after="60" w:line="173" w:lineRule="atLeast"/>
        <w:rPr>
          <w:rFonts w:eastAsia="Arial"/>
          <w:color w:val="000000" w:themeColor="text1"/>
          <w:sz w:val="20"/>
          <w:szCs w:val="20"/>
        </w:rPr>
      </w:pPr>
    </w:p>
    <w:p w14:paraId="527AB3A9" w14:textId="77777777" w:rsidR="00AF173D" w:rsidRPr="000A0332" w:rsidRDefault="00EA0CB7" w:rsidP="00EA0CB7">
      <w:pPr>
        <w:pBdr>
          <w:bottom w:val="single" w:sz="6" w:space="0" w:color="000000"/>
        </w:pBdr>
        <w:spacing w:line="173" w:lineRule="atLeast"/>
        <w:rPr>
          <w:rFonts w:eastAsia="Arial"/>
          <w:b/>
          <w:bCs/>
          <w:caps/>
          <w:color w:val="000000" w:themeColor="text1"/>
          <w:sz w:val="20"/>
          <w:szCs w:val="20"/>
        </w:rPr>
      </w:pPr>
      <w:r w:rsidRPr="000A0332">
        <w:rPr>
          <w:rFonts w:eastAsia="Arial"/>
          <w:b/>
          <w:bCs/>
          <w:caps/>
          <w:color w:val="000000" w:themeColor="text1"/>
          <w:sz w:val="20"/>
          <w:szCs w:val="20"/>
        </w:rPr>
        <w:t>experience</w:t>
      </w:r>
    </w:p>
    <w:p w14:paraId="653D0424" w14:textId="7E658BF4" w:rsidR="00A15EE7" w:rsidRPr="000A0332" w:rsidRDefault="0099615E" w:rsidP="00A15EE7">
      <w:pPr>
        <w:spacing w:line="173" w:lineRule="atLeast"/>
        <w:rPr>
          <w:rFonts w:eastAsia="Arial"/>
          <w:b/>
          <w:bCs/>
          <w:color w:val="000000" w:themeColor="text1"/>
          <w:sz w:val="20"/>
          <w:szCs w:val="20"/>
        </w:rPr>
      </w:pPr>
      <w:r>
        <w:rPr>
          <w:rFonts w:eastAsia="Arial"/>
          <w:b/>
          <w:bCs/>
          <w:color w:val="000000" w:themeColor="text1"/>
          <w:sz w:val="20"/>
          <w:szCs w:val="20"/>
        </w:rPr>
        <w:t>Academy</w:t>
      </w:r>
      <w:r w:rsidR="00086E1A">
        <w:tab/>
      </w:r>
      <w:r w:rsidR="00086E1A">
        <w:tab/>
      </w:r>
      <w:r w:rsidR="00086E1A">
        <w:tab/>
      </w:r>
      <w:r w:rsidR="00086E1A">
        <w:tab/>
      </w:r>
      <w:r w:rsidR="00086E1A">
        <w:tab/>
      </w:r>
      <w:r w:rsidR="00086E1A">
        <w:tab/>
      </w:r>
      <w:r w:rsidR="00086E1A">
        <w:tab/>
      </w:r>
      <w:r w:rsidR="00086E1A">
        <w:tab/>
      </w:r>
      <w:r w:rsidR="0031067F" w:rsidRPr="6F4C9F63">
        <w:rPr>
          <w:rFonts w:eastAsia="Arial"/>
          <w:b/>
          <w:bCs/>
          <w:color w:val="000000" w:themeColor="text1"/>
          <w:sz w:val="20"/>
          <w:szCs w:val="20"/>
        </w:rPr>
        <w:t xml:space="preserve">               </w:t>
      </w:r>
      <w:r w:rsidR="00A15EE7" w:rsidRPr="6F4C9F63">
        <w:rPr>
          <w:rFonts w:eastAsia="Arial"/>
          <w:b/>
          <w:bCs/>
          <w:color w:val="000000" w:themeColor="text1"/>
          <w:sz w:val="20"/>
          <w:szCs w:val="20"/>
        </w:rPr>
        <w:t xml:space="preserve">  </w:t>
      </w:r>
      <w:r w:rsidR="00004AED" w:rsidRPr="6F4C9F63">
        <w:rPr>
          <w:rFonts w:eastAsia="Arial"/>
          <w:b/>
          <w:bCs/>
          <w:color w:val="000000" w:themeColor="text1"/>
          <w:sz w:val="20"/>
          <w:szCs w:val="20"/>
        </w:rPr>
        <w:t xml:space="preserve">       </w:t>
      </w:r>
      <w:r w:rsidR="00D7092B" w:rsidRPr="6F4C9F63">
        <w:rPr>
          <w:rFonts w:eastAsia="Arial"/>
          <w:b/>
          <w:bCs/>
          <w:color w:val="000000" w:themeColor="text1"/>
          <w:sz w:val="20"/>
          <w:szCs w:val="20"/>
        </w:rPr>
        <w:t xml:space="preserve">            </w:t>
      </w:r>
      <w:r w:rsidR="00004AED" w:rsidRPr="6F4C9F63">
        <w:rPr>
          <w:rFonts w:eastAsia="Arial"/>
          <w:b/>
          <w:bCs/>
          <w:color w:val="000000" w:themeColor="text1"/>
          <w:sz w:val="20"/>
          <w:szCs w:val="20"/>
        </w:rPr>
        <w:t xml:space="preserve">     </w:t>
      </w:r>
      <w:r w:rsidR="00D7092B" w:rsidRPr="6F4C9F63">
        <w:rPr>
          <w:rFonts w:eastAsia="Arial"/>
          <w:b/>
          <w:bCs/>
          <w:color w:val="000000" w:themeColor="text1"/>
          <w:sz w:val="20"/>
          <w:szCs w:val="20"/>
        </w:rPr>
        <w:t>McDonough</w:t>
      </w:r>
      <w:r w:rsidR="00A15EE7" w:rsidRPr="6F4C9F63">
        <w:rPr>
          <w:rFonts w:eastAsia="Arial"/>
          <w:b/>
          <w:bCs/>
          <w:color w:val="000000" w:themeColor="text1"/>
          <w:sz w:val="20"/>
          <w:szCs w:val="20"/>
        </w:rPr>
        <w:t>, GA</w:t>
      </w:r>
    </w:p>
    <w:p w14:paraId="70D4B7C9" w14:textId="384B1026" w:rsidR="00A15EE7" w:rsidRPr="000A0332" w:rsidRDefault="00086E1A" w:rsidP="00A15EE7">
      <w:pPr>
        <w:rPr>
          <w:rFonts w:eastAsia="Arial"/>
          <w:color w:val="000000" w:themeColor="text1"/>
          <w:sz w:val="20"/>
          <w:szCs w:val="20"/>
        </w:rPr>
      </w:pPr>
      <w:r w:rsidRPr="6F4C9F63">
        <w:rPr>
          <w:rFonts w:eastAsia="Arial"/>
          <w:i/>
          <w:iCs/>
          <w:color w:val="000000" w:themeColor="text1"/>
          <w:sz w:val="20"/>
          <w:szCs w:val="20"/>
        </w:rPr>
        <w:t>Sales Associate</w:t>
      </w:r>
      <w:r>
        <w:tab/>
      </w:r>
      <w:r>
        <w:tab/>
      </w:r>
      <w:r>
        <w:tab/>
      </w:r>
      <w:r>
        <w:tab/>
      </w:r>
      <w:r>
        <w:tab/>
      </w:r>
      <w:r>
        <w:tab/>
      </w:r>
      <w:r>
        <w:tab/>
      </w:r>
      <w:r>
        <w:tab/>
      </w:r>
      <w:r>
        <w:tab/>
      </w:r>
      <w:r w:rsidR="00004AED" w:rsidRPr="6F4C9F63">
        <w:rPr>
          <w:rFonts w:eastAsia="Arial"/>
          <w:i/>
          <w:iCs/>
          <w:color w:val="000000" w:themeColor="text1"/>
          <w:sz w:val="20"/>
          <w:szCs w:val="20"/>
        </w:rPr>
        <w:t xml:space="preserve">   </w:t>
      </w:r>
      <w:r w:rsidR="00A15EE7" w:rsidRPr="6F4C9F63">
        <w:rPr>
          <w:rFonts w:eastAsia="Arial"/>
          <w:i/>
          <w:iCs/>
          <w:color w:val="000000" w:themeColor="text1"/>
          <w:sz w:val="20"/>
          <w:szCs w:val="20"/>
        </w:rPr>
        <w:t xml:space="preserve">  </w:t>
      </w:r>
      <w:r w:rsidR="00D7092B" w:rsidRPr="6F4C9F63">
        <w:rPr>
          <w:rFonts w:eastAsia="Arial"/>
          <w:i/>
          <w:iCs/>
          <w:color w:val="000000" w:themeColor="text1"/>
          <w:sz w:val="20"/>
          <w:szCs w:val="20"/>
        </w:rPr>
        <w:t xml:space="preserve">  </w:t>
      </w:r>
      <w:r w:rsidR="000A0332" w:rsidRPr="6F4C9F63">
        <w:rPr>
          <w:rFonts w:eastAsia="Arial"/>
          <w:i/>
          <w:iCs/>
          <w:color w:val="000000" w:themeColor="text1"/>
          <w:sz w:val="20"/>
          <w:szCs w:val="20"/>
        </w:rPr>
        <w:t xml:space="preserve">           </w:t>
      </w:r>
      <w:r w:rsidR="026A3FC2" w:rsidRPr="6F4C9F63">
        <w:rPr>
          <w:rFonts w:eastAsia="Arial"/>
          <w:i/>
          <w:iCs/>
          <w:color w:val="000000" w:themeColor="text1"/>
          <w:sz w:val="20"/>
          <w:szCs w:val="20"/>
        </w:rPr>
        <w:t xml:space="preserve"> </w:t>
      </w:r>
      <w:r w:rsidR="00D7092B" w:rsidRPr="6F4C9F63">
        <w:rPr>
          <w:rFonts w:eastAsia="Arial"/>
          <w:color w:val="000000" w:themeColor="text1"/>
          <w:sz w:val="20"/>
          <w:szCs w:val="20"/>
        </w:rPr>
        <w:t>January</w:t>
      </w:r>
      <w:r w:rsidR="00A15EE7" w:rsidRPr="6F4C9F63">
        <w:rPr>
          <w:rFonts w:eastAsia="Arial"/>
          <w:color w:val="000000" w:themeColor="text1"/>
          <w:sz w:val="20"/>
          <w:szCs w:val="20"/>
        </w:rPr>
        <w:t xml:space="preserve"> 20</w:t>
      </w:r>
      <w:r w:rsidR="00D7092B" w:rsidRPr="6F4C9F63">
        <w:rPr>
          <w:rFonts w:eastAsia="Arial"/>
          <w:color w:val="000000" w:themeColor="text1"/>
          <w:sz w:val="20"/>
          <w:szCs w:val="20"/>
        </w:rPr>
        <w:t>19</w:t>
      </w:r>
      <w:r w:rsidR="00A15EE7" w:rsidRPr="6F4C9F63">
        <w:rPr>
          <w:rFonts w:eastAsia="Arial"/>
          <w:color w:val="000000" w:themeColor="text1"/>
          <w:sz w:val="20"/>
          <w:szCs w:val="20"/>
        </w:rPr>
        <w:t xml:space="preserve"> </w:t>
      </w:r>
      <w:r w:rsidR="00D7092B" w:rsidRPr="6F4C9F63">
        <w:rPr>
          <w:rFonts w:eastAsia="Arial"/>
          <w:color w:val="000000" w:themeColor="text1"/>
          <w:sz w:val="20"/>
          <w:szCs w:val="20"/>
        </w:rPr>
        <w:t>–</w:t>
      </w:r>
      <w:r w:rsidR="00A15EE7" w:rsidRPr="6F4C9F63">
        <w:rPr>
          <w:rFonts w:eastAsia="Arial"/>
          <w:color w:val="000000" w:themeColor="text1"/>
          <w:sz w:val="20"/>
          <w:szCs w:val="20"/>
        </w:rPr>
        <w:t xml:space="preserve"> </w:t>
      </w:r>
      <w:r w:rsidR="00D7092B" w:rsidRPr="6F4C9F63">
        <w:rPr>
          <w:rFonts w:eastAsia="Arial"/>
          <w:color w:val="000000" w:themeColor="text1"/>
          <w:sz w:val="20"/>
          <w:szCs w:val="20"/>
        </w:rPr>
        <w:t>December 2021</w:t>
      </w:r>
    </w:p>
    <w:p w14:paraId="08FDEF0E" w14:textId="6A4ED7D4" w:rsidR="00086E1A" w:rsidRPr="000A0332" w:rsidRDefault="00086E1A" w:rsidP="00086E1A">
      <w:pPr>
        <w:numPr>
          <w:ilvl w:val="0"/>
          <w:numId w:val="14"/>
        </w:numPr>
        <w:rPr>
          <w:rFonts w:eastAsia="Arial"/>
          <w:b/>
          <w:bCs/>
          <w:color w:val="000000" w:themeColor="text1"/>
          <w:sz w:val="20"/>
          <w:szCs w:val="20"/>
        </w:rPr>
      </w:pPr>
      <w:r w:rsidRPr="000A0332">
        <w:rPr>
          <w:rFonts w:eastAsia="Arial"/>
          <w:color w:val="000000" w:themeColor="text1"/>
          <w:sz w:val="20"/>
          <w:szCs w:val="20"/>
        </w:rPr>
        <w:t>Ensured accurate inventory counts for over 300 items by counting stock and timely identifying and reconciling discrepancies which helped maintain an accurate count of stock to prevent future shortages</w:t>
      </w:r>
    </w:p>
    <w:p w14:paraId="6DBADB32" w14:textId="32CEC750" w:rsidR="00086E1A" w:rsidRPr="000A0332" w:rsidRDefault="00086E1A" w:rsidP="00086E1A">
      <w:pPr>
        <w:numPr>
          <w:ilvl w:val="0"/>
          <w:numId w:val="14"/>
        </w:numPr>
        <w:rPr>
          <w:rFonts w:eastAsia="Arial"/>
          <w:b/>
          <w:bCs/>
          <w:color w:val="000000" w:themeColor="text1"/>
          <w:sz w:val="20"/>
          <w:szCs w:val="20"/>
        </w:rPr>
      </w:pPr>
      <w:r w:rsidRPr="000A0332">
        <w:rPr>
          <w:rFonts w:eastAsia="Arial"/>
          <w:color w:val="000000" w:themeColor="text1"/>
          <w:sz w:val="20"/>
          <w:szCs w:val="20"/>
        </w:rPr>
        <w:t xml:space="preserve">Proactively assisted over 50 customers per shift by answering questions about returns, exchanges, and stock, provided merchandise expertise and advice, and processed </w:t>
      </w:r>
      <w:r w:rsidR="00D7092B" w:rsidRPr="000A0332">
        <w:rPr>
          <w:rFonts w:eastAsia="Arial"/>
          <w:color w:val="000000" w:themeColor="text1"/>
          <w:sz w:val="20"/>
          <w:szCs w:val="20"/>
        </w:rPr>
        <w:t>orders and payments</w:t>
      </w:r>
    </w:p>
    <w:p w14:paraId="41C1153D" w14:textId="6F26E307" w:rsidR="00D7092B" w:rsidRPr="000A0332" w:rsidRDefault="00D7092B" w:rsidP="00086E1A">
      <w:pPr>
        <w:numPr>
          <w:ilvl w:val="0"/>
          <w:numId w:val="14"/>
        </w:numPr>
        <w:rPr>
          <w:rFonts w:eastAsia="Arial"/>
          <w:b/>
          <w:bCs/>
          <w:color w:val="000000" w:themeColor="text1"/>
          <w:sz w:val="20"/>
          <w:szCs w:val="20"/>
        </w:rPr>
      </w:pPr>
      <w:r w:rsidRPr="000A0332">
        <w:rPr>
          <w:rFonts w:eastAsia="Arial"/>
          <w:color w:val="000000" w:themeColor="text1"/>
          <w:sz w:val="20"/>
          <w:szCs w:val="20"/>
        </w:rPr>
        <w:t>Improved customers shopping experience by utilizing product knowledge to provide personal recommendations that lead to increased of sales revenue</w:t>
      </w:r>
    </w:p>
    <w:p w14:paraId="7A48185F" w14:textId="77777777" w:rsidR="00086E1A" w:rsidRPr="000A0332" w:rsidRDefault="00086E1A" w:rsidP="00086E1A">
      <w:pPr>
        <w:rPr>
          <w:rFonts w:eastAsia="Arial"/>
          <w:color w:val="000000" w:themeColor="text1"/>
          <w:sz w:val="20"/>
          <w:szCs w:val="20"/>
        </w:rPr>
      </w:pPr>
    </w:p>
    <w:p w14:paraId="484B29F8" w14:textId="48BCDA67" w:rsidR="00AF173D" w:rsidRPr="000A0332" w:rsidRDefault="00D7092B" w:rsidP="00086E1A">
      <w:pPr>
        <w:rPr>
          <w:rStyle w:val="fs11fw6"/>
          <w:rFonts w:eastAsia="Arial"/>
          <w:b/>
          <w:bCs/>
          <w:color w:val="000000" w:themeColor="text1"/>
          <w:sz w:val="20"/>
          <w:szCs w:val="20"/>
        </w:rPr>
      </w:pPr>
      <w:r w:rsidRPr="6F4C9F63">
        <w:rPr>
          <w:rStyle w:val="fs11fw6overflow-hidden"/>
          <w:rFonts w:eastAsia="Arial"/>
          <w:b/>
          <w:bCs/>
          <w:color w:val="000000" w:themeColor="text1"/>
          <w:sz w:val="20"/>
          <w:szCs w:val="20"/>
        </w:rPr>
        <w:t>Kumon</w:t>
      </w:r>
      <w:r>
        <w:tab/>
      </w:r>
      <w:r>
        <w:tab/>
      </w:r>
      <w:r>
        <w:tab/>
      </w:r>
      <w:r>
        <w:tab/>
      </w:r>
      <w:r>
        <w:tab/>
      </w:r>
      <w:r>
        <w:tab/>
      </w:r>
      <w:r>
        <w:tab/>
      </w:r>
      <w:r>
        <w:tab/>
      </w:r>
      <w:r>
        <w:tab/>
      </w:r>
      <w:r>
        <w:tab/>
      </w:r>
      <w:r>
        <w:tab/>
      </w:r>
      <w:r w:rsidR="000A0332" w:rsidRPr="6F4C9F63">
        <w:rPr>
          <w:rStyle w:val="fs11fw6"/>
          <w:rFonts w:eastAsia="Arial"/>
          <w:b/>
          <w:bCs/>
          <w:color w:val="000000" w:themeColor="text1"/>
          <w:sz w:val="20"/>
          <w:szCs w:val="20"/>
        </w:rPr>
        <w:t xml:space="preserve">                        </w:t>
      </w:r>
      <w:r w:rsidR="538E7B72" w:rsidRPr="6F4C9F63">
        <w:rPr>
          <w:rStyle w:val="fs11fw6"/>
          <w:rFonts w:eastAsia="Arial"/>
          <w:b/>
          <w:bCs/>
          <w:color w:val="000000" w:themeColor="text1"/>
          <w:sz w:val="20"/>
          <w:szCs w:val="20"/>
        </w:rPr>
        <w:t xml:space="preserve"> </w:t>
      </w:r>
      <w:r w:rsidR="000A0332" w:rsidRPr="6F4C9F63">
        <w:rPr>
          <w:rStyle w:val="fs11fw6"/>
          <w:rFonts w:eastAsia="Arial"/>
          <w:b/>
          <w:bCs/>
          <w:color w:val="000000" w:themeColor="text1"/>
          <w:sz w:val="20"/>
          <w:szCs w:val="20"/>
        </w:rPr>
        <w:t xml:space="preserve"> </w:t>
      </w:r>
      <w:r w:rsidRPr="6F4C9F63">
        <w:rPr>
          <w:rStyle w:val="fs11fw6"/>
          <w:rFonts w:eastAsia="Arial"/>
          <w:b/>
          <w:bCs/>
          <w:color w:val="000000" w:themeColor="text1"/>
          <w:sz w:val="20"/>
          <w:szCs w:val="20"/>
        </w:rPr>
        <w:t xml:space="preserve"> </w:t>
      </w:r>
      <w:r w:rsidRPr="6F4C9F63">
        <w:rPr>
          <w:rStyle w:val="fs11fw6overflow-hidden"/>
          <w:rFonts w:eastAsia="Arial"/>
          <w:b/>
          <w:bCs/>
          <w:color w:val="000000" w:themeColor="text1"/>
          <w:sz w:val="20"/>
          <w:szCs w:val="20"/>
        </w:rPr>
        <w:t>Stockbridge</w:t>
      </w:r>
      <w:r w:rsidR="00EA0CB7" w:rsidRPr="6F4C9F63">
        <w:rPr>
          <w:rStyle w:val="fs11fw6overflow-hidden"/>
          <w:rFonts w:eastAsia="Arial"/>
          <w:b/>
          <w:bCs/>
          <w:color w:val="000000" w:themeColor="text1"/>
          <w:sz w:val="20"/>
          <w:szCs w:val="20"/>
        </w:rPr>
        <w:t>, GA</w:t>
      </w:r>
    </w:p>
    <w:p w14:paraId="0695E531" w14:textId="2FF802D5" w:rsidR="00AF173D" w:rsidRPr="000A0332" w:rsidRDefault="00D7092B">
      <w:pPr>
        <w:tabs>
          <w:tab w:val="right" w:pos="10770"/>
        </w:tabs>
        <w:spacing w:line="173" w:lineRule="atLeast"/>
        <w:rPr>
          <w:rStyle w:val="fs11fw4"/>
          <w:rFonts w:eastAsia="Arial"/>
          <w:color w:val="000000" w:themeColor="text1"/>
          <w:sz w:val="20"/>
          <w:szCs w:val="20"/>
        </w:rPr>
      </w:pPr>
      <w:r w:rsidRPr="000A0332">
        <w:rPr>
          <w:rStyle w:val="fs11fw4tduoverflow-hidden"/>
          <w:rFonts w:eastAsia="Arial"/>
          <w:i/>
          <w:iCs/>
          <w:color w:val="000000" w:themeColor="text1"/>
          <w:sz w:val="20"/>
          <w:szCs w:val="20"/>
        </w:rPr>
        <w:t>Tutor</w:t>
      </w:r>
      <w:r w:rsidR="00EA0CB7" w:rsidRPr="000A0332">
        <w:rPr>
          <w:rStyle w:val="fs11fw4"/>
          <w:rFonts w:eastAsia="Arial"/>
          <w:color w:val="000000" w:themeColor="text1"/>
          <w:sz w:val="20"/>
          <w:szCs w:val="20"/>
        </w:rPr>
        <w:tab/>
      </w:r>
      <w:r w:rsidRPr="000A0332">
        <w:rPr>
          <w:rStyle w:val="fs11fw4overflow-hidden"/>
          <w:rFonts w:eastAsia="Arial"/>
          <w:color w:val="000000" w:themeColor="text1"/>
          <w:sz w:val="20"/>
          <w:szCs w:val="20"/>
        </w:rPr>
        <w:t xml:space="preserve">January </w:t>
      </w:r>
      <w:r w:rsidR="00EA0CB7" w:rsidRPr="000A0332">
        <w:rPr>
          <w:rStyle w:val="fs11fw4overflow-hidden"/>
          <w:rFonts w:eastAsia="Arial"/>
          <w:color w:val="000000" w:themeColor="text1"/>
          <w:sz w:val="20"/>
          <w:szCs w:val="20"/>
        </w:rPr>
        <w:t>20</w:t>
      </w:r>
      <w:r w:rsidRPr="000A0332">
        <w:rPr>
          <w:rStyle w:val="fs11fw4overflow-hidden"/>
          <w:rFonts w:eastAsia="Arial"/>
          <w:color w:val="000000" w:themeColor="text1"/>
          <w:sz w:val="20"/>
          <w:szCs w:val="20"/>
        </w:rPr>
        <w:t>18</w:t>
      </w:r>
      <w:r w:rsidR="00EA0CB7" w:rsidRPr="000A0332">
        <w:rPr>
          <w:rStyle w:val="fs11fw4overflow-hidden"/>
          <w:rFonts w:eastAsia="Arial"/>
          <w:color w:val="000000" w:themeColor="text1"/>
          <w:sz w:val="20"/>
          <w:szCs w:val="20"/>
        </w:rPr>
        <w:t xml:space="preserve"> </w:t>
      </w:r>
      <w:r w:rsidR="00D558FC" w:rsidRPr="000A0332">
        <w:rPr>
          <w:rStyle w:val="fs11fw4overflow-hidden"/>
          <w:rFonts w:eastAsia="Arial"/>
          <w:color w:val="000000" w:themeColor="text1"/>
          <w:sz w:val="20"/>
          <w:szCs w:val="20"/>
        </w:rPr>
        <w:t>–</w:t>
      </w:r>
      <w:r w:rsidR="00EA0CB7" w:rsidRPr="000A0332">
        <w:rPr>
          <w:rStyle w:val="fs11fw4overflow-hidden"/>
          <w:rFonts w:eastAsia="Arial"/>
          <w:color w:val="000000" w:themeColor="text1"/>
          <w:sz w:val="20"/>
          <w:szCs w:val="20"/>
        </w:rPr>
        <w:t xml:space="preserve"> </w:t>
      </w:r>
      <w:r w:rsidRPr="000A0332">
        <w:rPr>
          <w:rStyle w:val="fs11fw4overflow-hidden"/>
          <w:rFonts w:eastAsia="Arial"/>
          <w:color w:val="000000" w:themeColor="text1"/>
          <w:sz w:val="20"/>
          <w:szCs w:val="20"/>
        </w:rPr>
        <w:t>May</w:t>
      </w:r>
      <w:r w:rsidR="00D558FC" w:rsidRPr="000A0332">
        <w:rPr>
          <w:rStyle w:val="fs11fw4overflow-hidden"/>
          <w:rFonts w:eastAsia="Arial"/>
          <w:color w:val="000000" w:themeColor="text1"/>
          <w:sz w:val="20"/>
          <w:szCs w:val="20"/>
        </w:rPr>
        <w:t xml:space="preserve"> 20</w:t>
      </w:r>
      <w:r w:rsidRPr="000A0332">
        <w:rPr>
          <w:rStyle w:val="fs11fw4overflow-hidden"/>
          <w:rFonts w:eastAsia="Arial"/>
          <w:color w:val="000000" w:themeColor="text1"/>
          <w:sz w:val="20"/>
          <w:szCs w:val="20"/>
        </w:rPr>
        <w:t>18</w:t>
      </w:r>
    </w:p>
    <w:p w14:paraId="53952961" w14:textId="48E23A10" w:rsidR="00496713" w:rsidRPr="000A0332" w:rsidRDefault="00496713" w:rsidP="00496713">
      <w:pPr>
        <w:numPr>
          <w:ilvl w:val="0"/>
          <w:numId w:val="4"/>
        </w:numPr>
        <w:spacing w:line="173" w:lineRule="atLeast"/>
        <w:ind w:left="780" w:hanging="243"/>
        <w:rPr>
          <w:rFonts w:eastAsia="Arial"/>
          <w:b/>
          <w:bCs/>
          <w:color w:val="000000" w:themeColor="text1"/>
          <w:sz w:val="20"/>
          <w:szCs w:val="20"/>
        </w:rPr>
      </w:pPr>
      <w:r w:rsidRPr="000A0332">
        <w:rPr>
          <w:rFonts w:eastAsia="Arial"/>
          <w:color w:val="000000" w:themeColor="text1"/>
          <w:sz w:val="20"/>
          <w:szCs w:val="20"/>
        </w:rPr>
        <w:t>Carried out personalized one-on-one tutoring sessions across various subjects such as Math and English to help improve students’ academic writing skills, while enhancing communication and active listening skills</w:t>
      </w:r>
    </w:p>
    <w:p w14:paraId="0D17E339" w14:textId="0FA7E272" w:rsidR="00496713" w:rsidRPr="000A0332" w:rsidRDefault="00496713" w:rsidP="00496713">
      <w:pPr>
        <w:numPr>
          <w:ilvl w:val="0"/>
          <w:numId w:val="4"/>
        </w:numPr>
        <w:spacing w:line="173" w:lineRule="atLeast"/>
        <w:ind w:left="780" w:hanging="243"/>
        <w:rPr>
          <w:rFonts w:eastAsia="Arial"/>
          <w:b/>
          <w:bCs/>
          <w:color w:val="000000" w:themeColor="text1"/>
          <w:sz w:val="20"/>
          <w:szCs w:val="20"/>
        </w:rPr>
      </w:pPr>
      <w:r w:rsidRPr="000A0332">
        <w:rPr>
          <w:rFonts w:eastAsia="Arial"/>
          <w:color w:val="000000" w:themeColor="text1"/>
          <w:sz w:val="20"/>
          <w:szCs w:val="20"/>
        </w:rPr>
        <w:t>Monitored academic progress of students, created student progress reports, identified current and potential needs or problem areas such as study skills, created and implemented lesson plans with benchmark criteria, and communicated assessments and progress to administrators and parents</w:t>
      </w:r>
    </w:p>
    <w:p w14:paraId="58CEC0CB" w14:textId="77777777" w:rsidR="007E19E7" w:rsidRPr="000A0332" w:rsidRDefault="007E19E7" w:rsidP="007E75C0">
      <w:pPr>
        <w:rPr>
          <w:rFonts w:eastAsia="Arial"/>
          <w:color w:val="000000" w:themeColor="text1"/>
          <w:sz w:val="20"/>
          <w:szCs w:val="20"/>
        </w:rPr>
      </w:pPr>
    </w:p>
    <w:p w14:paraId="60ECF130" w14:textId="7CEDB0A0" w:rsidR="00D44E4C" w:rsidRPr="000A0332" w:rsidRDefault="00EA0CB7" w:rsidP="00D44E4C">
      <w:pPr>
        <w:pBdr>
          <w:bottom w:val="single" w:sz="6" w:space="0" w:color="000000"/>
        </w:pBdr>
        <w:spacing w:line="173" w:lineRule="atLeast"/>
        <w:rPr>
          <w:rFonts w:eastAsia="Arial"/>
          <w:b/>
          <w:bCs/>
          <w:caps/>
          <w:color w:val="000000" w:themeColor="text1"/>
          <w:sz w:val="20"/>
          <w:szCs w:val="20"/>
        </w:rPr>
      </w:pPr>
      <w:r w:rsidRPr="000A0332">
        <w:rPr>
          <w:rFonts w:eastAsia="Arial"/>
          <w:b/>
          <w:bCs/>
          <w:caps/>
          <w:color w:val="000000" w:themeColor="text1"/>
          <w:sz w:val="20"/>
          <w:szCs w:val="20"/>
        </w:rPr>
        <w:t>volunteer activities</w:t>
      </w:r>
    </w:p>
    <w:p w14:paraId="51B104A3" w14:textId="1AA6C739" w:rsidR="00086CBE" w:rsidRPr="000A0332" w:rsidRDefault="00086CBE" w:rsidP="00D44E4C">
      <w:pPr>
        <w:spacing w:line="173" w:lineRule="atLeast"/>
        <w:rPr>
          <w:rFonts w:eastAsia="Arial"/>
          <w:b/>
          <w:bCs/>
          <w:color w:val="000000" w:themeColor="text1"/>
          <w:sz w:val="20"/>
          <w:szCs w:val="20"/>
        </w:rPr>
      </w:pPr>
      <w:r w:rsidRPr="6F4C9F63">
        <w:rPr>
          <w:rFonts w:eastAsia="Arial"/>
          <w:b/>
          <w:bCs/>
          <w:color w:val="000000" w:themeColor="text1"/>
          <w:sz w:val="20"/>
          <w:szCs w:val="20"/>
        </w:rPr>
        <w:t>Masjid Omar</w:t>
      </w:r>
      <w:r>
        <w:tab/>
      </w:r>
      <w:r>
        <w:tab/>
      </w:r>
      <w:r>
        <w:tab/>
      </w:r>
      <w:r>
        <w:tab/>
      </w:r>
      <w:r>
        <w:tab/>
      </w:r>
      <w:r>
        <w:tab/>
      </w:r>
      <w:r>
        <w:tab/>
      </w:r>
      <w:r>
        <w:tab/>
      </w:r>
      <w:r>
        <w:tab/>
      </w:r>
      <w:r>
        <w:tab/>
      </w:r>
      <w:r>
        <w:tab/>
      </w:r>
      <w:r>
        <w:tab/>
      </w:r>
      <w:r w:rsidRPr="6F4C9F63">
        <w:rPr>
          <w:rFonts w:eastAsia="Arial"/>
          <w:b/>
          <w:bCs/>
          <w:color w:val="000000" w:themeColor="text1"/>
          <w:sz w:val="20"/>
          <w:szCs w:val="20"/>
        </w:rPr>
        <w:t xml:space="preserve">     </w:t>
      </w:r>
      <w:r w:rsidR="000A0332" w:rsidRPr="6F4C9F63">
        <w:rPr>
          <w:rFonts w:eastAsia="Arial"/>
          <w:b/>
          <w:bCs/>
          <w:color w:val="000000" w:themeColor="text1"/>
          <w:sz w:val="20"/>
          <w:szCs w:val="20"/>
        </w:rPr>
        <w:t xml:space="preserve"> </w:t>
      </w:r>
      <w:r w:rsidRPr="6F4C9F63">
        <w:rPr>
          <w:rFonts w:eastAsia="Arial"/>
          <w:b/>
          <w:bCs/>
          <w:color w:val="000000" w:themeColor="text1"/>
          <w:sz w:val="20"/>
          <w:szCs w:val="20"/>
        </w:rPr>
        <w:t>Lilburn, GA</w:t>
      </w:r>
    </w:p>
    <w:p w14:paraId="5BCE8AF1" w14:textId="76CF07AC" w:rsidR="00086CBE" w:rsidRPr="000A0332" w:rsidRDefault="00086CBE" w:rsidP="00D44E4C">
      <w:pPr>
        <w:spacing w:line="173" w:lineRule="atLeast"/>
        <w:rPr>
          <w:rFonts w:eastAsia="Arial"/>
          <w:color w:val="000000" w:themeColor="text1"/>
          <w:sz w:val="20"/>
          <w:szCs w:val="20"/>
        </w:rPr>
      </w:pPr>
      <w:r w:rsidRPr="6F4C9F63">
        <w:rPr>
          <w:rFonts w:eastAsia="Arial"/>
          <w:color w:val="000000" w:themeColor="text1"/>
          <w:sz w:val="20"/>
          <w:szCs w:val="20"/>
        </w:rPr>
        <w:t>Clean Up</w:t>
      </w:r>
      <w:r>
        <w:tab/>
      </w:r>
      <w:r>
        <w:tab/>
      </w:r>
      <w:r>
        <w:tab/>
      </w:r>
      <w:r>
        <w:tab/>
      </w:r>
      <w:r>
        <w:tab/>
      </w:r>
      <w:r>
        <w:tab/>
      </w:r>
      <w:r>
        <w:tab/>
      </w:r>
      <w:r>
        <w:tab/>
      </w:r>
      <w:r>
        <w:tab/>
      </w:r>
      <w:r>
        <w:tab/>
      </w:r>
      <w:r w:rsidRPr="6F4C9F63">
        <w:rPr>
          <w:rFonts w:eastAsia="Arial"/>
          <w:color w:val="000000" w:themeColor="text1"/>
          <w:sz w:val="20"/>
          <w:szCs w:val="20"/>
        </w:rPr>
        <w:t xml:space="preserve">       </w:t>
      </w:r>
      <w:r w:rsidR="431EF964" w:rsidRPr="6F4C9F63">
        <w:rPr>
          <w:rFonts w:eastAsia="Arial"/>
          <w:color w:val="000000" w:themeColor="text1"/>
          <w:sz w:val="20"/>
          <w:szCs w:val="20"/>
        </w:rPr>
        <w:t xml:space="preserve"> </w:t>
      </w:r>
      <w:r w:rsidRPr="6F4C9F63">
        <w:rPr>
          <w:rFonts w:eastAsia="Arial"/>
          <w:color w:val="000000" w:themeColor="text1"/>
          <w:sz w:val="20"/>
          <w:szCs w:val="20"/>
        </w:rPr>
        <w:t>September 2019 – April 2020</w:t>
      </w:r>
    </w:p>
    <w:p w14:paraId="23411B02" w14:textId="7254424C" w:rsidR="00086CBE" w:rsidRPr="000A0332" w:rsidRDefault="00086CBE" w:rsidP="00086CBE">
      <w:pPr>
        <w:numPr>
          <w:ilvl w:val="0"/>
          <w:numId w:val="8"/>
        </w:numPr>
        <w:spacing w:line="173" w:lineRule="atLeast"/>
        <w:ind w:left="780" w:hanging="243"/>
        <w:rPr>
          <w:rFonts w:eastAsia="Arial"/>
          <w:color w:val="000000" w:themeColor="text1"/>
          <w:sz w:val="20"/>
          <w:szCs w:val="20"/>
        </w:rPr>
      </w:pPr>
      <w:r w:rsidRPr="000A0332">
        <w:rPr>
          <w:rFonts w:eastAsia="Arial"/>
          <w:color w:val="000000" w:themeColor="text1"/>
          <w:sz w:val="20"/>
          <w:szCs w:val="20"/>
        </w:rPr>
        <w:t>Assisted with cleaning up mosque after evening prayers every Friday with other members of the mosque community</w:t>
      </w:r>
      <w:r w:rsidR="000A0332" w:rsidRPr="000A0332">
        <w:rPr>
          <w:rFonts w:eastAsia="Arial"/>
          <w:color w:val="000000" w:themeColor="text1"/>
          <w:sz w:val="20"/>
          <w:szCs w:val="20"/>
        </w:rPr>
        <w:t>, which helped keep the building safe and clean for future events and prayers</w:t>
      </w:r>
    </w:p>
    <w:p w14:paraId="25804E74" w14:textId="22A01448" w:rsidR="000A0332" w:rsidRPr="000A0332" w:rsidRDefault="000A0332" w:rsidP="00086CBE">
      <w:pPr>
        <w:numPr>
          <w:ilvl w:val="0"/>
          <w:numId w:val="8"/>
        </w:numPr>
        <w:spacing w:line="173" w:lineRule="atLeast"/>
        <w:ind w:left="780" w:hanging="243"/>
        <w:rPr>
          <w:rFonts w:eastAsia="Arial"/>
          <w:color w:val="000000" w:themeColor="text1"/>
          <w:sz w:val="20"/>
          <w:szCs w:val="20"/>
        </w:rPr>
      </w:pPr>
      <w:r w:rsidRPr="000A0332">
        <w:rPr>
          <w:rFonts w:eastAsia="Arial"/>
          <w:color w:val="000000" w:themeColor="text1"/>
          <w:sz w:val="20"/>
          <w:szCs w:val="20"/>
        </w:rPr>
        <w:t>Maintained relationship with the Imam and with other members of the mosque, which allowed me to stay focused on my religion, all while helping give back to my community</w:t>
      </w:r>
    </w:p>
    <w:p w14:paraId="752868DB" w14:textId="77777777" w:rsidR="00086CBE" w:rsidRPr="000A0332" w:rsidRDefault="00086CBE" w:rsidP="00086CBE">
      <w:pPr>
        <w:spacing w:line="173" w:lineRule="atLeast"/>
        <w:rPr>
          <w:rFonts w:eastAsia="Arial"/>
          <w:color w:val="000000" w:themeColor="text1"/>
          <w:sz w:val="20"/>
          <w:szCs w:val="20"/>
        </w:rPr>
      </w:pPr>
    </w:p>
    <w:p w14:paraId="2CDE5569" w14:textId="0A5B9077" w:rsidR="00D44E4C" w:rsidRPr="000A0332" w:rsidRDefault="00D44E4C" w:rsidP="00D44E4C">
      <w:pPr>
        <w:spacing w:line="173" w:lineRule="atLeast"/>
        <w:rPr>
          <w:rFonts w:eastAsia="Arial"/>
          <w:b/>
          <w:bCs/>
          <w:color w:val="000000" w:themeColor="text1"/>
          <w:sz w:val="20"/>
          <w:szCs w:val="20"/>
        </w:rPr>
      </w:pPr>
      <w:r w:rsidRPr="6F4C9F63">
        <w:rPr>
          <w:rFonts w:eastAsia="Arial"/>
          <w:b/>
          <w:bCs/>
          <w:color w:val="000000" w:themeColor="text1"/>
          <w:sz w:val="20"/>
          <w:szCs w:val="20"/>
        </w:rPr>
        <w:t>Georgia State University</w:t>
      </w:r>
      <w:r>
        <w:tab/>
      </w:r>
      <w:r>
        <w:tab/>
      </w:r>
      <w:r>
        <w:tab/>
      </w:r>
      <w:r>
        <w:tab/>
      </w:r>
      <w:r>
        <w:tab/>
      </w:r>
      <w:r>
        <w:tab/>
      </w:r>
      <w:r>
        <w:tab/>
      </w:r>
      <w:r w:rsidRPr="6F4C9F63">
        <w:rPr>
          <w:rFonts w:eastAsia="Arial"/>
          <w:b/>
          <w:bCs/>
          <w:color w:val="000000" w:themeColor="text1"/>
          <w:sz w:val="20"/>
          <w:szCs w:val="20"/>
        </w:rPr>
        <w:t xml:space="preserve">       </w:t>
      </w:r>
      <w:r>
        <w:tab/>
      </w:r>
      <w:r w:rsidRPr="6F4C9F63">
        <w:rPr>
          <w:rFonts w:eastAsia="Arial"/>
          <w:b/>
          <w:bCs/>
          <w:color w:val="000000" w:themeColor="text1"/>
          <w:sz w:val="20"/>
          <w:szCs w:val="20"/>
        </w:rPr>
        <w:t xml:space="preserve">                      </w:t>
      </w:r>
      <w:r>
        <w:tab/>
      </w:r>
      <w:r w:rsidRPr="6F4C9F63">
        <w:rPr>
          <w:rFonts w:eastAsia="Arial"/>
          <w:b/>
          <w:bCs/>
          <w:color w:val="000000" w:themeColor="text1"/>
          <w:sz w:val="20"/>
          <w:szCs w:val="20"/>
        </w:rPr>
        <w:t xml:space="preserve">                </w:t>
      </w:r>
      <w:r w:rsidR="00086CBE" w:rsidRPr="6F4C9F63">
        <w:rPr>
          <w:rFonts w:eastAsia="Arial"/>
          <w:b/>
          <w:bCs/>
          <w:color w:val="000000" w:themeColor="text1"/>
          <w:sz w:val="20"/>
          <w:szCs w:val="20"/>
        </w:rPr>
        <w:t xml:space="preserve">    </w:t>
      </w:r>
      <w:r w:rsidR="000A0332" w:rsidRPr="6F4C9F63">
        <w:rPr>
          <w:rFonts w:eastAsia="Arial"/>
          <w:b/>
          <w:bCs/>
          <w:color w:val="000000" w:themeColor="text1"/>
          <w:sz w:val="20"/>
          <w:szCs w:val="20"/>
        </w:rPr>
        <w:t xml:space="preserve"> </w:t>
      </w:r>
      <w:r w:rsidR="00086CBE" w:rsidRPr="6F4C9F63">
        <w:rPr>
          <w:rFonts w:eastAsia="Arial"/>
          <w:b/>
          <w:bCs/>
          <w:color w:val="000000" w:themeColor="text1"/>
          <w:sz w:val="20"/>
          <w:szCs w:val="20"/>
        </w:rPr>
        <w:t>Atlanta</w:t>
      </w:r>
      <w:r w:rsidRPr="6F4C9F63">
        <w:rPr>
          <w:rFonts w:eastAsia="Arial"/>
          <w:b/>
          <w:bCs/>
          <w:color w:val="000000" w:themeColor="text1"/>
          <w:sz w:val="20"/>
          <w:szCs w:val="20"/>
        </w:rPr>
        <w:t>, GA</w:t>
      </w:r>
    </w:p>
    <w:p w14:paraId="687F6333" w14:textId="77A0FFFE" w:rsidR="00D44E4C" w:rsidRPr="000A0332" w:rsidRDefault="00D44E4C" w:rsidP="00D44E4C">
      <w:pPr>
        <w:spacing w:line="173" w:lineRule="atLeast"/>
        <w:rPr>
          <w:rFonts w:eastAsia="Arial"/>
          <w:color w:val="000000" w:themeColor="text1"/>
          <w:sz w:val="20"/>
          <w:szCs w:val="20"/>
        </w:rPr>
      </w:pPr>
      <w:r w:rsidRPr="6F4C9F63">
        <w:rPr>
          <w:rFonts w:eastAsia="Arial"/>
          <w:i/>
          <w:iCs/>
          <w:color w:val="000000" w:themeColor="text1"/>
          <w:sz w:val="20"/>
          <w:szCs w:val="20"/>
        </w:rPr>
        <w:t>Club Member</w:t>
      </w:r>
      <w:r w:rsidRPr="6F4C9F63">
        <w:rPr>
          <w:rFonts w:eastAsia="Arial"/>
          <w:color w:val="000000" w:themeColor="text1"/>
          <w:sz w:val="20"/>
          <w:szCs w:val="20"/>
        </w:rPr>
        <w:t xml:space="preserve">   </w:t>
      </w:r>
      <w:r>
        <w:tab/>
      </w:r>
      <w:r>
        <w:tab/>
      </w:r>
      <w:r>
        <w:tab/>
      </w:r>
      <w:r>
        <w:tab/>
      </w:r>
      <w:r>
        <w:tab/>
      </w:r>
      <w:r>
        <w:tab/>
      </w:r>
      <w:r>
        <w:tab/>
      </w:r>
      <w:r>
        <w:tab/>
      </w:r>
      <w:r>
        <w:tab/>
      </w:r>
      <w:r>
        <w:tab/>
      </w:r>
      <w:r w:rsidRPr="6F4C9F63">
        <w:rPr>
          <w:rFonts w:eastAsia="Arial"/>
          <w:color w:val="000000" w:themeColor="text1"/>
          <w:sz w:val="20"/>
          <w:szCs w:val="20"/>
        </w:rPr>
        <w:t xml:space="preserve"> </w:t>
      </w:r>
      <w:r w:rsidR="00086CBE" w:rsidRPr="6F4C9F63">
        <w:rPr>
          <w:rFonts w:eastAsia="Arial"/>
          <w:color w:val="000000" w:themeColor="text1"/>
          <w:sz w:val="20"/>
          <w:szCs w:val="20"/>
        </w:rPr>
        <w:t xml:space="preserve">         </w:t>
      </w:r>
      <w:r w:rsidRPr="6F4C9F63">
        <w:rPr>
          <w:rFonts w:eastAsia="Arial"/>
          <w:color w:val="000000" w:themeColor="text1"/>
          <w:sz w:val="20"/>
          <w:szCs w:val="20"/>
        </w:rPr>
        <w:t xml:space="preserve">December 2020 – </w:t>
      </w:r>
      <w:r w:rsidR="00086CBE" w:rsidRPr="6F4C9F63">
        <w:rPr>
          <w:rFonts w:eastAsia="Arial"/>
          <w:color w:val="000000" w:themeColor="text1"/>
          <w:sz w:val="20"/>
          <w:szCs w:val="20"/>
        </w:rPr>
        <w:t>May 2022</w:t>
      </w:r>
    </w:p>
    <w:p w14:paraId="0C156C09" w14:textId="6A662000" w:rsidR="00D44E4C" w:rsidRPr="000A0332" w:rsidRDefault="00086CBE" w:rsidP="00086CBE">
      <w:pPr>
        <w:numPr>
          <w:ilvl w:val="0"/>
          <w:numId w:val="8"/>
        </w:numPr>
        <w:spacing w:line="173" w:lineRule="atLeast"/>
        <w:ind w:left="780" w:hanging="243"/>
        <w:rPr>
          <w:rFonts w:eastAsia="Arial"/>
          <w:color w:val="000000" w:themeColor="text1"/>
          <w:sz w:val="20"/>
          <w:szCs w:val="20"/>
        </w:rPr>
      </w:pPr>
      <w:r w:rsidRPr="000A0332">
        <w:rPr>
          <w:rFonts w:eastAsia="Arial"/>
          <w:color w:val="000000" w:themeColor="text1"/>
          <w:sz w:val="20"/>
          <w:szCs w:val="20"/>
        </w:rPr>
        <w:t>Member: Student Council, Muslim Student Association, Computer Science</w:t>
      </w:r>
    </w:p>
    <w:p w14:paraId="6AE690B1" w14:textId="516E1D64" w:rsidR="00086CBE" w:rsidRPr="000A0332" w:rsidRDefault="00086CBE" w:rsidP="00086CBE">
      <w:pPr>
        <w:numPr>
          <w:ilvl w:val="0"/>
          <w:numId w:val="8"/>
        </w:numPr>
        <w:spacing w:line="173" w:lineRule="atLeast"/>
        <w:ind w:left="780" w:hanging="243"/>
        <w:rPr>
          <w:rFonts w:eastAsia="Arial"/>
          <w:color w:val="000000" w:themeColor="text1"/>
          <w:sz w:val="20"/>
          <w:szCs w:val="20"/>
        </w:rPr>
      </w:pPr>
      <w:r w:rsidRPr="000A0332">
        <w:rPr>
          <w:rFonts w:eastAsia="Arial"/>
          <w:color w:val="000000" w:themeColor="text1"/>
          <w:sz w:val="20"/>
          <w:szCs w:val="20"/>
        </w:rPr>
        <w:t>Participated in general body meetings, went to organized events set up by board of club, and made many deep relationships and connections with fellow peers and Muslims</w:t>
      </w:r>
    </w:p>
    <w:p w14:paraId="086A5F2C" w14:textId="77777777" w:rsidR="00086CBE" w:rsidRPr="000A0332" w:rsidRDefault="00086CBE" w:rsidP="00086CBE">
      <w:pPr>
        <w:spacing w:line="173" w:lineRule="atLeast"/>
        <w:ind w:left="780"/>
        <w:rPr>
          <w:rFonts w:eastAsia="Arial"/>
          <w:color w:val="000000" w:themeColor="text1"/>
          <w:sz w:val="20"/>
          <w:szCs w:val="20"/>
        </w:rPr>
      </w:pPr>
    </w:p>
    <w:p w14:paraId="7587539A" w14:textId="212AB154" w:rsidR="00D44E4C" w:rsidRPr="000A0332" w:rsidRDefault="00D44E4C" w:rsidP="00D44E4C">
      <w:pPr>
        <w:spacing w:line="173" w:lineRule="atLeast"/>
        <w:rPr>
          <w:rFonts w:eastAsia="Arial"/>
          <w:b/>
          <w:bCs/>
          <w:color w:val="000000" w:themeColor="text1"/>
          <w:sz w:val="20"/>
          <w:szCs w:val="20"/>
        </w:rPr>
      </w:pPr>
      <w:r w:rsidRPr="6F4C9F63">
        <w:rPr>
          <w:rFonts w:eastAsia="Arial"/>
          <w:b/>
          <w:bCs/>
          <w:color w:val="000000" w:themeColor="text1"/>
          <w:sz w:val="20"/>
          <w:szCs w:val="20"/>
        </w:rPr>
        <w:t>Eagle’s Landing High School</w:t>
      </w:r>
      <w:r>
        <w:tab/>
      </w:r>
      <w:r>
        <w:tab/>
      </w:r>
      <w:r>
        <w:tab/>
      </w:r>
      <w:r>
        <w:tab/>
      </w:r>
      <w:r>
        <w:tab/>
      </w:r>
      <w:r>
        <w:tab/>
      </w:r>
      <w:r>
        <w:tab/>
      </w:r>
      <w:r w:rsidRPr="6F4C9F63">
        <w:rPr>
          <w:rFonts w:eastAsia="Arial"/>
          <w:b/>
          <w:bCs/>
          <w:color w:val="000000" w:themeColor="text1"/>
          <w:sz w:val="20"/>
          <w:szCs w:val="20"/>
        </w:rPr>
        <w:t xml:space="preserve">       </w:t>
      </w:r>
      <w:r>
        <w:tab/>
      </w:r>
      <w:r w:rsidRPr="6F4C9F63">
        <w:rPr>
          <w:rFonts w:eastAsia="Arial"/>
          <w:b/>
          <w:bCs/>
          <w:color w:val="000000" w:themeColor="text1"/>
          <w:sz w:val="20"/>
          <w:szCs w:val="20"/>
        </w:rPr>
        <w:t xml:space="preserve">                </w:t>
      </w:r>
      <w:r w:rsidR="000A0332" w:rsidRPr="6F4C9F63">
        <w:rPr>
          <w:rFonts w:eastAsia="Arial"/>
          <w:b/>
          <w:bCs/>
          <w:color w:val="000000" w:themeColor="text1"/>
          <w:sz w:val="20"/>
          <w:szCs w:val="20"/>
        </w:rPr>
        <w:t xml:space="preserve">           </w:t>
      </w:r>
      <w:r w:rsidRPr="6F4C9F63">
        <w:rPr>
          <w:rFonts w:eastAsia="Arial"/>
          <w:b/>
          <w:bCs/>
          <w:color w:val="000000" w:themeColor="text1"/>
          <w:sz w:val="20"/>
          <w:szCs w:val="20"/>
        </w:rPr>
        <w:t>Stockbridge, GA</w:t>
      </w:r>
    </w:p>
    <w:p w14:paraId="49E276E9" w14:textId="61151134" w:rsidR="00D44E4C" w:rsidRPr="000A0332" w:rsidRDefault="00D44E4C" w:rsidP="00D44E4C">
      <w:pPr>
        <w:spacing w:line="173" w:lineRule="atLeast"/>
        <w:rPr>
          <w:rFonts w:eastAsia="Arial"/>
          <w:color w:val="000000" w:themeColor="text1"/>
          <w:sz w:val="20"/>
          <w:szCs w:val="20"/>
        </w:rPr>
      </w:pPr>
      <w:r w:rsidRPr="6F4C9F63">
        <w:rPr>
          <w:rFonts w:eastAsia="Arial"/>
          <w:i/>
          <w:iCs/>
          <w:color w:val="000000" w:themeColor="text1"/>
          <w:sz w:val="20"/>
          <w:szCs w:val="20"/>
        </w:rPr>
        <w:t>Blood Drive</w:t>
      </w:r>
      <w:r w:rsidRPr="6F4C9F63">
        <w:rPr>
          <w:rFonts w:eastAsia="Arial"/>
          <w:color w:val="000000" w:themeColor="text1"/>
          <w:sz w:val="20"/>
          <w:szCs w:val="20"/>
        </w:rPr>
        <w:t xml:space="preserve">   </w:t>
      </w:r>
      <w:r>
        <w:tab/>
      </w:r>
      <w:r>
        <w:tab/>
      </w:r>
      <w:r>
        <w:tab/>
      </w:r>
      <w:r>
        <w:tab/>
      </w:r>
      <w:r>
        <w:tab/>
      </w:r>
      <w:r>
        <w:tab/>
      </w:r>
      <w:r>
        <w:tab/>
      </w:r>
      <w:r w:rsidR="4B72E357" w:rsidRPr="6F4C9F63">
        <w:rPr>
          <w:rFonts w:eastAsia="Arial"/>
          <w:color w:val="000000" w:themeColor="text1"/>
          <w:sz w:val="20"/>
          <w:szCs w:val="20"/>
        </w:rPr>
        <w:t xml:space="preserve">     </w:t>
      </w:r>
      <w:r>
        <w:tab/>
      </w:r>
      <w:r>
        <w:tab/>
      </w:r>
      <w:r w:rsidR="4B72E357" w:rsidRPr="6F4C9F63">
        <w:rPr>
          <w:rFonts w:eastAsia="Arial"/>
          <w:color w:val="000000" w:themeColor="text1"/>
          <w:sz w:val="20"/>
          <w:szCs w:val="20"/>
        </w:rPr>
        <w:t xml:space="preserve">              </w:t>
      </w:r>
      <w:r w:rsidRPr="6F4C9F63">
        <w:rPr>
          <w:rFonts w:eastAsia="Arial"/>
          <w:color w:val="000000" w:themeColor="text1"/>
          <w:sz w:val="20"/>
          <w:szCs w:val="20"/>
        </w:rPr>
        <w:t xml:space="preserve"> November 2018 – December 2018</w:t>
      </w:r>
    </w:p>
    <w:p w14:paraId="004C0A4B" w14:textId="68A67F9D" w:rsidR="00AF173D" w:rsidRPr="000A0332" w:rsidRDefault="007E75C0" w:rsidP="00EA0CB7">
      <w:pPr>
        <w:numPr>
          <w:ilvl w:val="0"/>
          <w:numId w:val="8"/>
        </w:numPr>
        <w:spacing w:line="173" w:lineRule="atLeast"/>
        <w:ind w:left="780" w:hanging="243"/>
        <w:rPr>
          <w:rFonts w:eastAsia="Arial"/>
          <w:color w:val="000000" w:themeColor="text1"/>
          <w:sz w:val="20"/>
          <w:szCs w:val="20"/>
        </w:rPr>
      </w:pPr>
      <w:r w:rsidRPr="000A0332">
        <w:rPr>
          <w:rFonts w:eastAsia="Arial"/>
          <w:color w:val="000000" w:themeColor="text1"/>
          <w:sz w:val="20"/>
          <w:szCs w:val="20"/>
        </w:rPr>
        <w:t xml:space="preserve">Participated and helped </w:t>
      </w:r>
      <w:r w:rsidR="00D44E4C" w:rsidRPr="000A0332">
        <w:rPr>
          <w:rFonts w:eastAsia="Arial"/>
          <w:color w:val="000000" w:themeColor="text1"/>
          <w:sz w:val="20"/>
          <w:szCs w:val="20"/>
        </w:rPr>
        <w:t xml:space="preserve">organize </w:t>
      </w:r>
      <w:r w:rsidRPr="000A0332">
        <w:rPr>
          <w:rFonts w:eastAsia="Arial"/>
          <w:color w:val="000000" w:themeColor="text1"/>
          <w:sz w:val="20"/>
          <w:szCs w:val="20"/>
        </w:rPr>
        <w:t>blood drive, which contributed to my community service hours for the school year in high school</w:t>
      </w:r>
    </w:p>
    <w:p w14:paraId="48CEAF5F" w14:textId="27CECC24" w:rsidR="007E75C0" w:rsidRPr="000A0332" w:rsidRDefault="00D44E4C" w:rsidP="00EA0CB7">
      <w:pPr>
        <w:numPr>
          <w:ilvl w:val="0"/>
          <w:numId w:val="8"/>
        </w:numPr>
        <w:spacing w:line="173" w:lineRule="atLeast"/>
        <w:ind w:left="780" w:hanging="243"/>
        <w:rPr>
          <w:rFonts w:eastAsia="Arial"/>
          <w:color w:val="000000" w:themeColor="text1"/>
          <w:sz w:val="20"/>
          <w:szCs w:val="20"/>
        </w:rPr>
      </w:pPr>
      <w:r w:rsidRPr="000A0332">
        <w:rPr>
          <w:rFonts w:eastAsia="Arial"/>
          <w:color w:val="000000" w:themeColor="text1"/>
          <w:sz w:val="20"/>
          <w:szCs w:val="20"/>
        </w:rPr>
        <w:t>Checked in students who signed up to donate and passed around flyers to raise awareness for the purpose of the drive and the incentives of participating</w:t>
      </w:r>
    </w:p>
    <w:p w14:paraId="437A4F01" w14:textId="77777777" w:rsidR="00D44E4C" w:rsidRPr="000A0332" w:rsidRDefault="00D44E4C" w:rsidP="00D44E4C">
      <w:pPr>
        <w:spacing w:line="173" w:lineRule="atLeast"/>
        <w:rPr>
          <w:rFonts w:eastAsia="Arial"/>
          <w:color w:val="000000" w:themeColor="text1"/>
          <w:sz w:val="20"/>
          <w:szCs w:val="20"/>
        </w:rPr>
      </w:pPr>
    </w:p>
    <w:p w14:paraId="0B97FFE9" w14:textId="77777777" w:rsidR="00A15EE7" w:rsidRPr="000A0332" w:rsidRDefault="00A15EE7" w:rsidP="00086CBE">
      <w:pPr>
        <w:spacing w:line="173" w:lineRule="atLeast"/>
        <w:rPr>
          <w:rFonts w:eastAsia="Arial"/>
          <w:color w:val="000000" w:themeColor="text1"/>
          <w:sz w:val="20"/>
          <w:szCs w:val="20"/>
        </w:rPr>
      </w:pPr>
    </w:p>
    <w:p w14:paraId="1C367DD5" w14:textId="69493FD6" w:rsidR="00AF173D" w:rsidRPr="000A0332" w:rsidRDefault="00A15EE7" w:rsidP="00EA0CB7">
      <w:pPr>
        <w:pBdr>
          <w:bottom w:val="single" w:sz="6" w:space="0" w:color="000000"/>
        </w:pBdr>
        <w:spacing w:line="173" w:lineRule="atLeast"/>
        <w:rPr>
          <w:rFonts w:eastAsia="Arial"/>
          <w:b/>
          <w:bCs/>
          <w:caps/>
          <w:color w:val="000000" w:themeColor="text1"/>
          <w:sz w:val="20"/>
          <w:szCs w:val="20"/>
        </w:rPr>
      </w:pPr>
      <w:r w:rsidRPr="000A0332">
        <w:rPr>
          <w:rFonts w:eastAsia="Arial"/>
          <w:b/>
          <w:bCs/>
          <w:caps/>
          <w:color w:val="000000" w:themeColor="text1"/>
          <w:sz w:val="20"/>
          <w:szCs w:val="20"/>
        </w:rPr>
        <w:t xml:space="preserve">Additional </w:t>
      </w:r>
      <w:r w:rsidR="00EA0CB7" w:rsidRPr="000A0332">
        <w:rPr>
          <w:rFonts w:eastAsia="Arial"/>
          <w:b/>
          <w:bCs/>
          <w:caps/>
          <w:color w:val="000000" w:themeColor="text1"/>
          <w:sz w:val="20"/>
          <w:szCs w:val="20"/>
        </w:rPr>
        <w:t>skills</w:t>
      </w:r>
      <w:r w:rsidR="00AE454C" w:rsidRPr="000A0332">
        <w:rPr>
          <w:rFonts w:eastAsia="Arial"/>
          <w:b/>
          <w:bCs/>
          <w:caps/>
          <w:color w:val="000000" w:themeColor="text1"/>
          <w:sz w:val="20"/>
          <w:szCs w:val="20"/>
        </w:rPr>
        <w:t xml:space="preserve"> &amp; INterests</w:t>
      </w:r>
    </w:p>
    <w:p w14:paraId="26726EFD" w14:textId="14EE18EF" w:rsidR="00AF173D" w:rsidRPr="000A0332" w:rsidRDefault="000A0332" w:rsidP="00AE454C">
      <w:pPr>
        <w:numPr>
          <w:ilvl w:val="0"/>
          <w:numId w:val="9"/>
        </w:numPr>
        <w:spacing w:line="173" w:lineRule="atLeast"/>
        <w:ind w:left="780" w:hanging="243"/>
        <w:rPr>
          <w:rFonts w:eastAsia="Arial"/>
          <w:color w:val="000000" w:themeColor="text1"/>
          <w:sz w:val="20"/>
          <w:szCs w:val="20"/>
        </w:rPr>
      </w:pPr>
      <w:r w:rsidRPr="6F4C9F63">
        <w:rPr>
          <w:rFonts w:eastAsia="Arial"/>
          <w:color w:val="000000" w:themeColor="text1"/>
          <w:sz w:val="20"/>
          <w:szCs w:val="20"/>
        </w:rPr>
        <w:t>Java, C, Linux, Data Structure</w:t>
      </w:r>
      <w:r w:rsidR="22EF676A" w:rsidRPr="6F4C9F63">
        <w:rPr>
          <w:rFonts w:eastAsia="Arial"/>
          <w:color w:val="000000" w:themeColor="text1"/>
          <w:sz w:val="20"/>
          <w:szCs w:val="20"/>
        </w:rPr>
        <w:t>s</w:t>
      </w:r>
      <w:r w:rsidRPr="6F4C9F63">
        <w:rPr>
          <w:rFonts w:eastAsia="Arial"/>
          <w:color w:val="000000" w:themeColor="text1"/>
          <w:sz w:val="20"/>
          <w:szCs w:val="20"/>
        </w:rPr>
        <w:t xml:space="preserve">, </w:t>
      </w:r>
      <w:r w:rsidR="00EA0CB7" w:rsidRPr="6F4C9F63">
        <w:rPr>
          <w:rFonts w:eastAsia="Arial"/>
          <w:color w:val="000000" w:themeColor="text1"/>
          <w:sz w:val="20"/>
          <w:szCs w:val="20"/>
        </w:rPr>
        <w:t>Word, PowerPoint, Excel</w:t>
      </w:r>
      <w:r w:rsidR="00A15EE7" w:rsidRPr="6F4C9F63">
        <w:rPr>
          <w:rFonts w:eastAsia="Arial"/>
          <w:color w:val="000000" w:themeColor="text1"/>
          <w:sz w:val="20"/>
          <w:szCs w:val="20"/>
        </w:rPr>
        <w:t xml:space="preserve">, </w:t>
      </w:r>
      <w:r w:rsidR="00244F05" w:rsidRPr="6F4C9F63">
        <w:rPr>
          <w:rFonts w:eastAsia="Arial"/>
          <w:color w:val="000000" w:themeColor="text1"/>
          <w:sz w:val="20"/>
          <w:szCs w:val="20"/>
        </w:rPr>
        <w:t xml:space="preserve">Google Sheets, </w:t>
      </w:r>
      <w:r w:rsidR="00A15EE7" w:rsidRPr="6F4C9F63">
        <w:rPr>
          <w:rFonts w:eastAsia="Arial"/>
          <w:color w:val="000000" w:themeColor="text1"/>
          <w:sz w:val="20"/>
          <w:szCs w:val="20"/>
        </w:rPr>
        <w:t xml:space="preserve">client relationship management, tech-forward, </w:t>
      </w:r>
      <w:r w:rsidR="00AE454C" w:rsidRPr="6F4C9F63">
        <w:rPr>
          <w:rFonts w:eastAsia="Arial"/>
          <w:color w:val="000000" w:themeColor="text1"/>
          <w:sz w:val="20"/>
          <w:szCs w:val="20"/>
        </w:rPr>
        <w:t>exceptional presentation &amp; communication skills, process improvement focused, comfortable with ambiguity</w:t>
      </w:r>
      <w:r w:rsidR="005B319D" w:rsidRPr="6F4C9F63">
        <w:rPr>
          <w:rFonts w:eastAsia="Arial"/>
          <w:color w:val="000000" w:themeColor="text1"/>
          <w:sz w:val="20"/>
          <w:szCs w:val="20"/>
        </w:rPr>
        <w:t xml:space="preserve"> </w:t>
      </w:r>
    </w:p>
    <w:sectPr w:rsidR="00AF173D" w:rsidRPr="000A0332">
      <w:pgSz w:w="12225" w:h="15810"/>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2C4791A">
      <w:start w:val="1"/>
      <w:numFmt w:val="bullet"/>
      <w:lvlText w:val=""/>
      <w:lvlJc w:val="left"/>
      <w:pPr>
        <w:ind w:left="720" w:hanging="360"/>
      </w:pPr>
      <w:rPr>
        <w:rFonts w:ascii="Symbol" w:hAnsi="Symbol"/>
      </w:rPr>
    </w:lvl>
    <w:lvl w:ilvl="1" w:tplc="43662DEA">
      <w:start w:val="1"/>
      <w:numFmt w:val="bullet"/>
      <w:lvlText w:val="o"/>
      <w:lvlJc w:val="left"/>
      <w:pPr>
        <w:tabs>
          <w:tab w:val="num" w:pos="1440"/>
        </w:tabs>
        <w:ind w:left="1440" w:hanging="360"/>
      </w:pPr>
      <w:rPr>
        <w:rFonts w:ascii="Courier New" w:hAnsi="Courier New"/>
      </w:rPr>
    </w:lvl>
    <w:lvl w:ilvl="2" w:tplc="CAAEF240">
      <w:start w:val="1"/>
      <w:numFmt w:val="bullet"/>
      <w:lvlText w:val=""/>
      <w:lvlJc w:val="left"/>
      <w:pPr>
        <w:tabs>
          <w:tab w:val="num" w:pos="2160"/>
        </w:tabs>
        <w:ind w:left="2160" w:hanging="360"/>
      </w:pPr>
      <w:rPr>
        <w:rFonts w:ascii="Wingdings" w:hAnsi="Wingdings"/>
      </w:rPr>
    </w:lvl>
    <w:lvl w:ilvl="3" w:tplc="2FAEA886">
      <w:start w:val="1"/>
      <w:numFmt w:val="bullet"/>
      <w:lvlText w:val=""/>
      <w:lvlJc w:val="left"/>
      <w:pPr>
        <w:tabs>
          <w:tab w:val="num" w:pos="2880"/>
        </w:tabs>
        <w:ind w:left="2880" w:hanging="360"/>
      </w:pPr>
      <w:rPr>
        <w:rFonts w:ascii="Symbol" w:hAnsi="Symbol"/>
      </w:rPr>
    </w:lvl>
    <w:lvl w:ilvl="4" w:tplc="BBCAB0C6">
      <w:start w:val="1"/>
      <w:numFmt w:val="bullet"/>
      <w:lvlText w:val="o"/>
      <w:lvlJc w:val="left"/>
      <w:pPr>
        <w:tabs>
          <w:tab w:val="num" w:pos="3600"/>
        </w:tabs>
        <w:ind w:left="3600" w:hanging="360"/>
      </w:pPr>
      <w:rPr>
        <w:rFonts w:ascii="Courier New" w:hAnsi="Courier New"/>
      </w:rPr>
    </w:lvl>
    <w:lvl w:ilvl="5" w:tplc="36085A1E">
      <w:start w:val="1"/>
      <w:numFmt w:val="bullet"/>
      <w:lvlText w:val=""/>
      <w:lvlJc w:val="left"/>
      <w:pPr>
        <w:tabs>
          <w:tab w:val="num" w:pos="4320"/>
        </w:tabs>
        <w:ind w:left="4320" w:hanging="360"/>
      </w:pPr>
      <w:rPr>
        <w:rFonts w:ascii="Wingdings" w:hAnsi="Wingdings"/>
      </w:rPr>
    </w:lvl>
    <w:lvl w:ilvl="6" w:tplc="BD8C15A0">
      <w:start w:val="1"/>
      <w:numFmt w:val="bullet"/>
      <w:lvlText w:val=""/>
      <w:lvlJc w:val="left"/>
      <w:pPr>
        <w:tabs>
          <w:tab w:val="num" w:pos="5040"/>
        </w:tabs>
        <w:ind w:left="5040" w:hanging="360"/>
      </w:pPr>
      <w:rPr>
        <w:rFonts w:ascii="Symbol" w:hAnsi="Symbol"/>
      </w:rPr>
    </w:lvl>
    <w:lvl w:ilvl="7" w:tplc="FCEA2F76">
      <w:start w:val="1"/>
      <w:numFmt w:val="bullet"/>
      <w:lvlText w:val="o"/>
      <w:lvlJc w:val="left"/>
      <w:pPr>
        <w:tabs>
          <w:tab w:val="num" w:pos="5760"/>
        </w:tabs>
        <w:ind w:left="5760" w:hanging="360"/>
      </w:pPr>
      <w:rPr>
        <w:rFonts w:ascii="Courier New" w:hAnsi="Courier New"/>
      </w:rPr>
    </w:lvl>
    <w:lvl w:ilvl="8" w:tplc="163C66F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7520494">
      <w:start w:val="1"/>
      <w:numFmt w:val="bullet"/>
      <w:lvlText w:val=""/>
      <w:lvlJc w:val="left"/>
      <w:pPr>
        <w:ind w:left="720" w:hanging="360"/>
      </w:pPr>
      <w:rPr>
        <w:rFonts w:ascii="Symbol" w:hAnsi="Symbol"/>
      </w:rPr>
    </w:lvl>
    <w:lvl w:ilvl="1" w:tplc="170458EC">
      <w:start w:val="1"/>
      <w:numFmt w:val="bullet"/>
      <w:lvlText w:val="o"/>
      <w:lvlJc w:val="left"/>
      <w:pPr>
        <w:tabs>
          <w:tab w:val="num" w:pos="1440"/>
        </w:tabs>
        <w:ind w:left="1440" w:hanging="360"/>
      </w:pPr>
      <w:rPr>
        <w:rFonts w:ascii="Courier New" w:hAnsi="Courier New"/>
      </w:rPr>
    </w:lvl>
    <w:lvl w:ilvl="2" w:tplc="D69A53E2">
      <w:start w:val="1"/>
      <w:numFmt w:val="bullet"/>
      <w:lvlText w:val=""/>
      <w:lvlJc w:val="left"/>
      <w:pPr>
        <w:tabs>
          <w:tab w:val="num" w:pos="2160"/>
        </w:tabs>
        <w:ind w:left="2160" w:hanging="360"/>
      </w:pPr>
      <w:rPr>
        <w:rFonts w:ascii="Wingdings" w:hAnsi="Wingdings"/>
      </w:rPr>
    </w:lvl>
    <w:lvl w:ilvl="3" w:tplc="7674A4C2">
      <w:start w:val="1"/>
      <w:numFmt w:val="bullet"/>
      <w:lvlText w:val=""/>
      <w:lvlJc w:val="left"/>
      <w:pPr>
        <w:tabs>
          <w:tab w:val="num" w:pos="2880"/>
        </w:tabs>
        <w:ind w:left="2880" w:hanging="360"/>
      </w:pPr>
      <w:rPr>
        <w:rFonts w:ascii="Symbol" w:hAnsi="Symbol"/>
      </w:rPr>
    </w:lvl>
    <w:lvl w:ilvl="4" w:tplc="1F2AE41A">
      <w:start w:val="1"/>
      <w:numFmt w:val="bullet"/>
      <w:lvlText w:val="o"/>
      <w:lvlJc w:val="left"/>
      <w:pPr>
        <w:tabs>
          <w:tab w:val="num" w:pos="3600"/>
        </w:tabs>
        <w:ind w:left="3600" w:hanging="360"/>
      </w:pPr>
      <w:rPr>
        <w:rFonts w:ascii="Courier New" w:hAnsi="Courier New"/>
      </w:rPr>
    </w:lvl>
    <w:lvl w:ilvl="5" w:tplc="4EBA88A6">
      <w:start w:val="1"/>
      <w:numFmt w:val="bullet"/>
      <w:lvlText w:val=""/>
      <w:lvlJc w:val="left"/>
      <w:pPr>
        <w:tabs>
          <w:tab w:val="num" w:pos="4320"/>
        </w:tabs>
        <w:ind w:left="4320" w:hanging="360"/>
      </w:pPr>
      <w:rPr>
        <w:rFonts w:ascii="Wingdings" w:hAnsi="Wingdings"/>
      </w:rPr>
    </w:lvl>
    <w:lvl w:ilvl="6" w:tplc="C43CE0BE">
      <w:start w:val="1"/>
      <w:numFmt w:val="bullet"/>
      <w:lvlText w:val=""/>
      <w:lvlJc w:val="left"/>
      <w:pPr>
        <w:tabs>
          <w:tab w:val="num" w:pos="5040"/>
        </w:tabs>
        <w:ind w:left="5040" w:hanging="360"/>
      </w:pPr>
      <w:rPr>
        <w:rFonts w:ascii="Symbol" w:hAnsi="Symbol"/>
      </w:rPr>
    </w:lvl>
    <w:lvl w:ilvl="7" w:tplc="9AFE7382">
      <w:start w:val="1"/>
      <w:numFmt w:val="bullet"/>
      <w:lvlText w:val="o"/>
      <w:lvlJc w:val="left"/>
      <w:pPr>
        <w:tabs>
          <w:tab w:val="num" w:pos="5760"/>
        </w:tabs>
        <w:ind w:left="5760" w:hanging="360"/>
      </w:pPr>
      <w:rPr>
        <w:rFonts w:ascii="Courier New" w:hAnsi="Courier New"/>
      </w:rPr>
    </w:lvl>
    <w:lvl w:ilvl="8" w:tplc="E4CC180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BC225A0">
      <w:start w:val="1"/>
      <w:numFmt w:val="bullet"/>
      <w:lvlText w:val=""/>
      <w:lvlJc w:val="left"/>
      <w:pPr>
        <w:ind w:left="720" w:hanging="360"/>
      </w:pPr>
      <w:rPr>
        <w:rFonts w:ascii="Symbol" w:hAnsi="Symbol"/>
      </w:rPr>
    </w:lvl>
    <w:lvl w:ilvl="1" w:tplc="DCF43D30">
      <w:start w:val="1"/>
      <w:numFmt w:val="bullet"/>
      <w:lvlText w:val="o"/>
      <w:lvlJc w:val="left"/>
      <w:pPr>
        <w:tabs>
          <w:tab w:val="num" w:pos="1440"/>
        </w:tabs>
        <w:ind w:left="1440" w:hanging="360"/>
      </w:pPr>
      <w:rPr>
        <w:rFonts w:ascii="Courier New" w:hAnsi="Courier New"/>
      </w:rPr>
    </w:lvl>
    <w:lvl w:ilvl="2" w:tplc="A4CE15D6">
      <w:start w:val="1"/>
      <w:numFmt w:val="bullet"/>
      <w:lvlText w:val=""/>
      <w:lvlJc w:val="left"/>
      <w:pPr>
        <w:tabs>
          <w:tab w:val="num" w:pos="2160"/>
        </w:tabs>
        <w:ind w:left="2160" w:hanging="360"/>
      </w:pPr>
      <w:rPr>
        <w:rFonts w:ascii="Wingdings" w:hAnsi="Wingdings"/>
      </w:rPr>
    </w:lvl>
    <w:lvl w:ilvl="3" w:tplc="09EE4004">
      <w:start w:val="1"/>
      <w:numFmt w:val="bullet"/>
      <w:lvlText w:val=""/>
      <w:lvlJc w:val="left"/>
      <w:pPr>
        <w:tabs>
          <w:tab w:val="num" w:pos="2880"/>
        </w:tabs>
        <w:ind w:left="2880" w:hanging="360"/>
      </w:pPr>
      <w:rPr>
        <w:rFonts w:ascii="Symbol" w:hAnsi="Symbol"/>
      </w:rPr>
    </w:lvl>
    <w:lvl w:ilvl="4" w:tplc="438842C6">
      <w:start w:val="1"/>
      <w:numFmt w:val="bullet"/>
      <w:lvlText w:val="o"/>
      <w:lvlJc w:val="left"/>
      <w:pPr>
        <w:tabs>
          <w:tab w:val="num" w:pos="3600"/>
        </w:tabs>
        <w:ind w:left="3600" w:hanging="360"/>
      </w:pPr>
      <w:rPr>
        <w:rFonts w:ascii="Courier New" w:hAnsi="Courier New"/>
      </w:rPr>
    </w:lvl>
    <w:lvl w:ilvl="5" w:tplc="0F767DF8">
      <w:start w:val="1"/>
      <w:numFmt w:val="bullet"/>
      <w:lvlText w:val=""/>
      <w:lvlJc w:val="left"/>
      <w:pPr>
        <w:tabs>
          <w:tab w:val="num" w:pos="4320"/>
        </w:tabs>
        <w:ind w:left="4320" w:hanging="360"/>
      </w:pPr>
      <w:rPr>
        <w:rFonts w:ascii="Wingdings" w:hAnsi="Wingdings"/>
      </w:rPr>
    </w:lvl>
    <w:lvl w:ilvl="6" w:tplc="2B746060">
      <w:start w:val="1"/>
      <w:numFmt w:val="bullet"/>
      <w:lvlText w:val=""/>
      <w:lvlJc w:val="left"/>
      <w:pPr>
        <w:tabs>
          <w:tab w:val="num" w:pos="5040"/>
        </w:tabs>
        <w:ind w:left="5040" w:hanging="360"/>
      </w:pPr>
      <w:rPr>
        <w:rFonts w:ascii="Symbol" w:hAnsi="Symbol"/>
      </w:rPr>
    </w:lvl>
    <w:lvl w:ilvl="7" w:tplc="E01C1904">
      <w:start w:val="1"/>
      <w:numFmt w:val="bullet"/>
      <w:lvlText w:val="o"/>
      <w:lvlJc w:val="left"/>
      <w:pPr>
        <w:tabs>
          <w:tab w:val="num" w:pos="5760"/>
        </w:tabs>
        <w:ind w:left="5760" w:hanging="360"/>
      </w:pPr>
      <w:rPr>
        <w:rFonts w:ascii="Courier New" w:hAnsi="Courier New"/>
      </w:rPr>
    </w:lvl>
    <w:lvl w:ilvl="8" w:tplc="F28A1BD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DBA8948">
      <w:start w:val="1"/>
      <w:numFmt w:val="bullet"/>
      <w:lvlText w:val=""/>
      <w:lvlJc w:val="left"/>
      <w:pPr>
        <w:ind w:left="720" w:hanging="360"/>
      </w:pPr>
      <w:rPr>
        <w:rFonts w:ascii="Symbol" w:hAnsi="Symbol"/>
      </w:rPr>
    </w:lvl>
    <w:lvl w:ilvl="1" w:tplc="FB2C7B42">
      <w:start w:val="1"/>
      <w:numFmt w:val="bullet"/>
      <w:lvlText w:val="o"/>
      <w:lvlJc w:val="left"/>
      <w:pPr>
        <w:tabs>
          <w:tab w:val="num" w:pos="1440"/>
        </w:tabs>
        <w:ind w:left="1440" w:hanging="360"/>
      </w:pPr>
      <w:rPr>
        <w:rFonts w:ascii="Courier New" w:hAnsi="Courier New"/>
      </w:rPr>
    </w:lvl>
    <w:lvl w:ilvl="2" w:tplc="06E60D60">
      <w:start w:val="1"/>
      <w:numFmt w:val="bullet"/>
      <w:lvlText w:val=""/>
      <w:lvlJc w:val="left"/>
      <w:pPr>
        <w:tabs>
          <w:tab w:val="num" w:pos="2160"/>
        </w:tabs>
        <w:ind w:left="2160" w:hanging="360"/>
      </w:pPr>
      <w:rPr>
        <w:rFonts w:ascii="Wingdings" w:hAnsi="Wingdings"/>
      </w:rPr>
    </w:lvl>
    <w:lvl w:ilvl="3" w:tplc="73FE5934">
      <w:start w:val="1"/>
      <w:numFmt w:val="bullet"/>
      <w:lvlText w:val=""/>
      <w:lvlJc w:val="left"/>
      <w:pPr>
        <w:tabs>
          <w:tab w:val="num" w:pos="2880"/>
        </w:tabs>
        <w:ind w:left="2880" w:hanging="360"/>
      </w:pPr>
      <w:rPr>
        <w:rFonts w:ascii="Symbol" w:hAnsi="Symbol"/>
      </w:rPr>
    </w:lvl>
    <w:lvl w:ilvl="4" w:tplc="767A8282">
      <w:start w:val="1"/>
      <w:numFmt w:val="bullet"/>
      <w:lvlText w:val="o"/>
      <w:lvlJc w:val="left"/>
      <w:pPr>
        <w:tabs>
          <w:tab w:val="num" w:pos="3600"/>
        </w:tabs>
        <w:ind w:left="3600" w:hanging="360"/>
      </w:pPr>
      <w:rPr>
        <w:rFonts w:ascii="Courier New" w:hAnsi="Courier New"/>
      </w:rPr>
    </w:lvl>
    <w:lvl w:ilvl="5" w:tplc="5066DADE">
      <w:start w:val="1"/>
      <w:numFmt w:val="bullet"/>
      <w:lvlText w:val=""/>
      <w:lvlJc w:val="left"/>
      <w:pPr>
        <w:tabs>
          <w:tab w:val="num" w:pos="4320"/>
        </w:tabs>
        <w:ind w:left="4320" w:hanging="360"/>
      </w:pPr>
      <w:rPr>
        <w:rFonts w:ascii="Wingdings" w:hAnsi="Wingdings"/>
      </w:rPr>
    </w:lvl>
    <w:lvl w:ilvl="6" w:tplc="2FCC0E8E">
      <w:start w:val="1"/>
      <w:numFmt w:val="bullet"/>
      <w:lvlText w:val=""/>
      <w:lvlJc w:val="left"/>
      <w:pPr>
        <w:tabs>
          <w:tab w:val="num" w:pos="5040"/>
        </w:tabs>
        <w:ind w:left="5040" w:hanging="360"/>
      </w:pPr>
      <w:rPr>
        <w:rFonts w:ascii="Symbol" w:hAnsi="Symbol"/>
      </w:rPr>
    </w:lvl>
    <w:lvl w:ilvl="7" w:tplc="AF8290B6">
      <w:start w:val="1"/>
      <w:numFmt w:val="bullet"/>
      <w:lvlText w:val="o"/>
      <w:lvlJc w:val="left"/>
      <w:pPr>
        <w:tabs>
          <w:tab w:val="num" w:pos="5760"/>
        </w:tabs>
        <w:ind w:left="5760" w:hanging="360"/>
      </w:pPr>
      <w:rPr>
        <w:rFonts w:ascii="Courier New" w:hAnsi="Courier New"/>
      </w:rPr>
    </w:lvl>
    <w:lvl w:ilvl="8" w:tplc="3F4E13A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15630E8">
      <w:start w:val="1"/>
      <w:numFmt w:val="bullet"/>
      <w:lvlText w:val=""/>
      <w:lvlJc w:val="left"/>
      <w:pPr>
        <w:ind w:left="720" w:hanging="360"/>
      </w:pPr>
      <w:rPr>
        <w:rFonts w:ascii="Symbol" w:hAnsi="Symbol"/>
      </w:rPr>
    </w:lvl>
    <w:lvl w:ilvl="1" w:tplc="B40A97EC">
      <w:start w:val="1"/>
      <w:numFmt w:val="bullet"/>
      <w:lvlText w:val="o"/>
      <w:lvlJc w:val="left"/>
      <w:pPr>
        <w:tabs>
          <w:tab w:val="num" w:pos="1440"/>
        </w:tabs>
        <w:ind w:left="1440" w:hanging="360"/>
      </w:pPr>
      <w:rPr>
        <w:rFonts w:ascii="Courier New" w:hAnsi="Courier New"/>
      </w:rPr>
    </w:lvl>
    <w:lvl w:ilvl="2" w:tplc="DF3EE7F2">
      <w:start w:val="1"/>
      <w:numFmt w:val="bullet"/>
      <w:lvlText w:val=""/>
      <w:lvlJc w:val="left"/>
      <w:pPr>
        <w:tabs>
          <w:tab w:val="num" w:pos="2160"/>
        </w:tabs>
        <w:ind w:left="2160" w:hanging="360"/>
      </w:pPr>
      <w:rPr>
        <w:rFonts w:ascii="Wingdings" w:hAnsi="Wingdings"/>
      </w:rPr>
    </w:lvl>
    <w:lvl w:ilvl="3" w:tplc="F3BC015E">
      <w:start w:val="1"/>
      <w:numFmt w:val="bullet"/>
      <w:lvlText w:val=""/>
      <w:lvlJc w:val="left"/>
      <w:pPr>
        <w:tabs>
          <w:tab w:val="num" w:pos="2880"/>
        </w:tabs>
        <w:ind w:left="2880" w:hanging="360"/>
      </w:pPr>
      <w:rPr>
        <w:rFonts w:ascii="Symbol" w:hAnsi="Symbol"/>
      </w:rPr>
    </w:lvl>
    <w:lvl w:ilvl="4" w:tplc="EE6C5610">
      <w:start w:val="1"/>
      <w:numFmt w:val="bullet"/>
      <w:lvlText w:val="o"/>
      <w:lvlJc w:val="left"/>
      <w:pPr>
        <w:tabs>
          <w:tab w:val="num" w:pos="3600"/>
        </w:tabs>
        <w:ind w:left="3600" w:hanging="360"/>
      </w:pPr>
      <w:rPr>
        <w:rFonts w:ascii="Courier New" w:hAnsi="Courier New"/>
      </w:rPr>
    </w:lvl>
    <w:lvl w:ilvl="5" w:tplc="0AFA638A">
      <w:start w:val="1"/>
      <w:numFmt w:val="bullet"/>
      <w:lvlText w:val=""/>
      <w:lvlJc w:val="left"/>
      <w:pPr>
        <w:tabs>
          <w:tab w:val="num" w:pos="4320"/>
        </w:tabs>
        <w:ind w:left="4320" w:hanging="360"/>
      </w:pPr>
      <w:rPr>
        <w:rFonts w:ascii="Wingdings" w:hAnsi="Wingdings"/>
      </w:rPr>
    </w:lvl>
    <w:lvl w:ilvl="6" w:tplc="3356CEB2">
      <w:start w:val="1"/>
      <w:numFmt w:val="bullet"/>
      <w:lvlText w:val=""/>
      <w:lvlJc w:val="left"/>
      <w:pPr>
        <w:tabs>
          <w:tab w:val="num" w:pos="5040"/>
        </w:tabs>
        <w:ind w:left="5040" w:hanging="360"/>
      </w:pPr>
      <w:rPr>
        <w:rFonts w:ascii="Symbol" w:hAnsi="Symbol"/>
      </w:rPr>
    </w:lvl>
    <w:lvl w:ilvl="7" w:tplc="2D72BA36">
      <w:start w:val="1"/>
      <w:numFmt w:val="bullet"/>
      <w:lvlText w:val="o"/>
      <w:lvlJc w:val="left"/>
      <w:pPr>
        <w:tabs>
          <w:tab w:val="num" w:pos="5760"/>
        </w:tabs>
        <w:ind w:left="5760" w:hanging="360"/>
      </w:pPr>
      <w:rPr>
        <w:rFonts w:ascii="Courier New" w:hAnsi="Courier New"/>
      </w:rPr>
    </w:lvl>
    <w:lvl w:ilvl="8" w:tplc="36C47B7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356F832">
      <w:start w:val="1"/>
      <w:numFmt w:val="bullet"/>
      <w:lvlText w:val=""/>
      <w:lvlJc w:val="left"/>
      <w:pPr>
        <w:ind w:left="720" w:hanging="360"/>
      </w:pPr>
      <w:rPr>
        <w:rFonts w:ascii="Symbol" w:hAnsi="Symbol"/>
      </w:rPr>
    </w:lvl>
    <w:lvl w:ilvl="1" w:tplc="5E8A4428">
      <w:start w:val="1"/>
      <w:numFmt w:val="bullet"/>
      <w:lvlText w:val="o"/>
      <w:lvlJc w:val="left"/>
      <w:pPr>
        <w:tabs>
          <w:tab w:val="num" w:pos="1440"/>
        </w:tabs>
        <w:ind w:left="1440" w:hanging="360"/>
      </w:pPr>
      <w:rPr>
        <w:rFonts w:ascii="Courier New" w:hAnsi="Courier New"/>
      </w:rPr>
    </w:lvl>
    <w:lvl w:ilvl="2" w:tplc="055E3ECA">
      <w:start w:val="1"/>
      <w:numFmt w:val="bullet"/>
      <w:lvlText w:val=""/>
      <w:lvlJc w:val="left"/>
      <w:pPr>
        <w:tabs>
          <w:tab w:val="num" w:pos="2160"/>
        </w:tabs>
        <w:ind w:left="2160" w:hanging="360"/>
      </w:pPr>
      <w:rPr>
        <w:rFonts w:ascii="Wingdings" w:hAnsi="Wingdings"/>
      </w:rPr>
    </w:lvl>
    <w:lvl w:ilvl="3" w:tplc="16668C12">
      <w:start w:val="1"/>
      <w:numFmt w:val="bullet"/>
      <w:lvlText w:val=""/>
      <w:lvlJc w:val="left"/>
      <w:pPr>
        <w:tabs>
          <w:tab w:val="num" w:pos="2880"/>
        </w:tabs>
        <w:ind w:left="2880" w:hanging="360"/>
      </w:pPr>
      <w:rPr>
        <w:rFonts w:ascii="Symbol" w:hAnsi="Symbol"/>
      </w:rPr>
    </w:lvl>
    <w:lvl w:ilvl="4" w:tplc="24BEF50E">
      <w:start w:val="1"/>
      <w:numFmt w:val="bullet"/>
      <w:lvlText w:val="o"/>
      <w:lvlJc w:val="left"/>
      <w:pPr>
        <w:tabs>
          <w:tab w:val="num" w:pos="3600"/>
        </w:tabs>
        <w:ind w:left="3600" w:hanging="360"/>
      </w:pPr>
      <w:rPr>
        <w:rFonts w:ascii="Courier New" w:hAnsi="Courier New"/>
      </w:rPr>
    </w:lvl>
    <w:lvl w:ilvl="5" w:tplc="B1B4EC58">
      <w:start w:val="1"/>
      <w:numFmt w:val="bullet"/>
      <w:lvlText w:val=""/>
      <w:lvlJc w:val="left"/>
      <w:pPr>
        <w:tabs>
          <w:tab w:val="num" w:pos="4320"/>
        </w:tabs>
        <w:ind w:left="4320" w:hanging="360"/>
      </w:pPr>
      <w:rPr>
        <w:rFonts w:ascii="Wingdings" w:hAnsi="Wingdings"/>
      </w:rPr>
    </w:lvl>
    <w:lvl w:ilvl="6" w:tplc="7FECFDEA">
      <w:start w:val="1"/>
      <w:numFmt w:val="bullet"/>
      <w:lvlText w:val=""/>
      <w:lvlJc w:val="left"/>
      <w:pPr>
        <w:tabs>
          <w:tab w:val="num" w:pos="5040"/>
        </w:tabs>
        <w:ind w:left="5040" w:hanging="360"/>
      </w:pPr>
      <w:rPr>
        <w:rFonts w:ascii="Symbol" w:hAnsi="Symbol"/>
      </w:rPr>
    </w:lvl>
    <w:lvl w:ilvl="7" w:tplc="B6F2091C">
      <w:start w:val="1"/>
      <w:numFmt w:val="bullet"/>
      <w:lvlText w:val="o"/>
      <w:lvlJc w:val="left"/>
      <w:pPr>
        <w:tabs>
          <w:tab w:val="num" w:pos="5760"/>
        </w:tabs>
        <w:ind w:left="5760" w:hanging="360"/>
      </w:pPr>
      <w:rPr>
        <w:rFonts w:ascii="Courier New" w:hAnsi="Courier New"/>
      </w:rPr>
    </w:lvl>
    <w:lvl w:ilvl="8" w:tplc="E620F56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75219E6">
      <w:start w:val="1"/>
      <w:numFmt w:val="bullet"/>
      <w:lvlText w:val=""/>
      <w:lvlJc w:val="left"/>
      <w:pPr>
        <w:ind w:left="720" w:hanging="360"/>
      </w:pPr>
      <w:rPr>
        <w:rFonts w:ascii="Symbol" w:hAnsi="Symbol"/>
      </w:rPr>
    </w:lvl>
    <w:lvl w:ilvl="1" w:tplc="0E1A71BA">
      <w:start w:val="1"/>
      <w:numFmt w:val="bullet"/>
      <w:lvlText w:val="o"/>
      <w:lvlJc w:val="left"/>
      <w:pPr>
        <w:tabs>
          <w:tab w:val="num" w:pos="1440"/>
        </w:tabs>
        <w:ind w:left="1440" w:hanging="360"/>
      </w:pPr>
      <w:rPr>
        <w:rFonts w:ascii="Courier New" w:hAnsi="Courier New"/>
      </w:rPr>
    </w:lvl>
    <w:lvl w:ilvl="2" w:tplc="5142D4D0">
      <w:start w:val="1"/>
      <w:numFmt w:val="bullet"/>
      <w:lvlText w:val=""/>
      <w:lvlJc w:val="left"/>
      <w:pPr>
        <w:tabs>
          <w:tab w:val="num" w:pos="2160"/>
        </w:tabs>
        <w:ind w:left="2160" w:hanging="360"/>
      </w:pPr>
      <w:rPr>
        <w:rFonts w:ascii="Wingdings" w:hAnsi="Wingdings"/>
      </w:rPr>
    </w:lvl>
    <w:lvl w:ilvl="3" w:tplc="A91AB5A8">
      <w:start w:val="1"/>
      <w:numFmt w:val="bullet"/>
      <w:lvlText w:val=""/>
      <w:lvlJc w:val="left"/>
      <w:pPr>
        <w:tabs>
          <w:tab w:val="num" w:pos="2880"/>
        </w:tabs>
        <w:ind w:left="2880" w:hanging="360"/>
      </w:pPr>
      <w:rPr>
        <w:rFonts w:ascii="Symbol" w:hAnsi="Symbol"/>
      </w:rPr>
    </w:lvl>
    <w:lvl w:ilvl="4" w:tplc="97529102">
      <w:start w:val="1"/>
      <w:numFmt w:val="bullet"/>
      <w:lvlText w:val="o"/>
      <w:lvlJc w:val="left"/>
      <w:pPr>
        <w:tabs>
          <w:tab w:val="num" w:pos="3600"/>
        </w:tabs>
        <w:ind w:left="3600" w:hanging="360"/>
      </w:pPr>
      <w:rPr>
        <w:rFonts w:ascii="Courier New" w:hAnsi="Courier New"/>
      </w:rPr>
    </w:lvl>
    <w:lvl w:ilvl="5" w:tplc="785CD1F2">
      <w:start w:val="1"/>
      <w:numFmt w:val="bullet"/>
      <w:lvlText w:val=""/>
      <w:lvlJc w:val="left"/>
      <w:pPr>
        <w:tabs>
          <w:tab w:val="num" w:pos="4320"/>
        </w:tabs>
        <w:ind w:left="4320" w:hanging="360"/>
      </w:pPr>
      <w:rPr>
        <w:rFonts w:ascii="Wingdings" w:hAnsi="Wingdings"/>
      </w:rPr>
    </w:lvl>
    <w:lvl w:ilvl="6" w:tplc="DC9E409A">
      <w:start w:val="1"/>
      <w:numFmt w:val="bullet"/>
      <w:lvlText w:val=""/>
      <w:lvlJc w:val="left"/>
      <w:pPr>
        <w:tabs>
          <w:tab w:val="num" w:pos="5040"/>
        </w:tabs>
        <w:ind w:left="5040" w:hanging="360"/>
      </w:pPr>
      <w:rPr>
        <w:rFonts w:ascii="Symbol" w:hAnsi="Symbol"/>
      </w:rPr>
    </w:lvl>
    <w:lvl w:ilvl="7" w:tplc="C658B5B0">
      <w:start w:val="1"/>
      <w:numFmt w:val="bullet"/>
      <w:lvlText w:val="o"/>
      <w:lvlJc w:val="left"/>
      <w:pPr>
        <w:tabs>
          <w:tab w:val="num" w:pos="5760"/>
        </w:tabs>
        <w:ind w:left="5760" w:hanging="360"/>
      </w:pPr>
      <w:rPr>
        <w:rFonts w:ascii="Courier New" w:hAnsi="Courier New"/>
      </w:rPr>
    </w:lvl>
    <w:lvl w:ilvl="8" w:tplc="9EC44CD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DBCF722">
      <w:start w:val="1"/>
      <w:numFmt w:val="bullet"/>
      <w:lvlText w:val=""/>
      <w:lvlJc w:val="left"/>
      <w:pPr>
        <w:ind w:left="720" w:hanging="360"/>
      </w:pPr>
      <w:rPr>
        <w:rFonts w:ascii="Symbol" w:hAnsi="Symbol"/>
      </w:rPr>
    </w:lvl>
    <w:lvl w:ilvl="1" w:tplc="656445D4">
      <w:start w:val="1"/>
      <w:numFmt w:val="bullet"/>
      <w:lvlText w:val="o"/>
      <w:lvlJc w:val="left"/>
      <w:pPr>
        <w:tabs>
          <w:tab w:val="num" w:pos="1440"/>
        </w:tabs>
        <w:ind w:left="1440" w:hanging="360"/>
      </w:pPr>
      <w:rPr>
        <w:rFonts w:ascii="Courier New" w:hAnsi="Courier New"/>
      </w:rPr>
    </w:lvl>
    <w:lvl w:ilvl="2" w:tplc="29C8631E">
      <w:start w:val="1"/>
      <w:numFmt w:val="bullet"/>
      <w:lvlText w:val=""/>
      <w:lvlJc w:val="left"/>
      <w:pPr>
        <w:tabs>
          <w:tab w:val="num" w:pos="2160"/>
        </w:tabs>
        <w:ind w:left="2160" w:hanging="360"/>
      </w:pPr>
      <w:rPr>
        <w:rFonts w:ascii="Wingdings" w:hAnsi="Wingdings"/>
      </w:rPr>
    </w:lvl>
    <w:lvl w:ilvl="3" w:tplc="ED14AD5E">
      <w:start w:val="1"/>
      <w:numFmt w:val="bullet"/>
      <w:lvlText w:val=""/>
      <w:lvlJc w:val="left"/>
      <w:pPr>
        <w:tabs>
          <w:tab w:val="num" w:pos="2880"/>
        </w:tabs>
        <w:ind w:left="2880" w:hanging="360"/>
      </w:pPr>
      <w:rPr>
        <w:rFonts w:ascii="Symbol" w:hAnsi="Symbol"/>
      </w:rPr>
    </w:lvl>
    <w:lvl w:ilvl="4" w:tplc="89BA1432">
      <w:start w:val="1"/>
      <w:numFmt w:val="bullet"/>
      <w:lvlText w:val="o"/>
      <w:lvlJc w:val="left"/>
      <w:pPr>
        <w:tabs>
          <w:tab w:val="num" w:pos="3600"/>
        </w:tabs>
        <w:ind w:left="3600" w:hanging="360"/>
      </w:pPr>
      <w:rPr>
        <w:rFonts w:ascii="Courier New" w:hAnsi="Courier New"/>
      </w:rPr>
    </w:lvl>
    <w:lvl w:ilvl="5" w:tplc="0EC02362">
      <w:start w:val="1"/>
      <w:numFmt w:val="bullet"/>
      <w:lvlText w:val=""/>
      <w:lvlJc w:val="left"/>
      <w:pPr>
        <w:tabs>
          <w:tab w:val="num" w:pos="4320"/>
        </w:tabs>
        <w:ind w:left="4320" w:hanging="360"/>
      </w:pPr>
      <w:rPr>
        <w:rFonts w:ascii="Wingdings" w:hAnsi="Wingdings"/>
      </w:rPr>
    </w:lvl>
    <w:lvl w:ilvl="6" w:tplc="C7324430">
      <w:start w:val="1"/>
      <w:numFmt w:val="bullet"/>
      <w:lvlText w:val=""/>
      <w:lvlJc w:val="left"/>
      <w:pPr>
        <w:tabs>
          <w:tab w:val="num" w:pos="5040"/>
        </w:tabs>
        <w:ind w:left="5040" w:hanging="360"/>
      </w:pPr>
      <w:rPr>
        <w:rFonts w:ascii="Symbol" w:hAnsi="Symbol"/>
      </w:rPr>
    </w:lvl>
    <w:lvl w:ilvl="7" w:tplc="5E94B026">
      <w:start w:val="1"/>
      <w:numFmt w:val="bullet"/>
      <w:lvlText w:val="o"/>
      <w:lvlJc w:val="left"/>
      <w:pPr>
        <w:tabs>
          <w:tab w:val="num" w:pos="5760"/>
        </w:tabs>
        <w:ind w:left="5760" w:hanging="360"/>
      </w:pPr>
      <w:rPr>
        <w:rFonts w:ascii="Courier New" w:hAnsi="Courier New"/>
      </w:rPr>
    </w:lvl>
    <w:lvl w:ilvl="8" w:tplc="36B6654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B3827AA">
      <w:start w:val="1"/>
      <w:numFmt w:val="bullet"/>
      <w:lvlText w:val=""/>
      <w:lvlJc w:val="left"/>
      <w:pPr>
        <w:ind w:left="720" w:hanging="360"/>
      </w:pPr>
      <w:rPr>
        <w:rFonts w:ascii="Symbol" w:hAnsi="Symbol"/>
      </w:rPr>
    </w:lvl>
    <w:lvl w:ilvl="1" w:tplc="EC7E1C16">
      <w:start w:val="1"/>
      <w:numFmt w:val="bullet"/>
      <w:lvlText w:val="o"/>
      <w:lvlJc w:val="left"/>
      <w:pPr>
        <w:tabs>
          <w:tab w:val="num" w:pos="1440"/>
        </w:tabs>
        <w:ind w:left="1440" w:hanging="360"/>
      </w:pPr>
      <w:rPr>
        <w:rFonts w:ascii="Courier New" w:hAnsi="Courier New"/>
      </w:rPr>
    </w:lvl>
    <w:lvl w:ilvl="2" w:tplc="CE146324">
      <w:start w:val="1"/>
      <w:numFmt w:val="bullet"/>
      <w:lvlText w:val=""/>
      <w:lvlJc w:val="left"/>
      <w:pPr>
        <w:tabs>
          <w:tab w:val="num" w:pos="2160"/>
        </w:tabs>
        <w:ind w:left="2160" w:hanging="360"/>
      </w:pPr>
      <w:rPr>
        <w:rFonts w:ascii="Wingdings" w:hAnsi="Wingdings"/>
      </w:rPr>
    </w:lvl>
    <w:lvl w:ilvl="3" w:tplc="D840C068">
      <w:start w:val="1"/>
      <w:numFmt w:val="bullet"/>
      <w:lvlText w:val=""/>
      <w:lvlJc w:val="left"/>
      <w:pPr>
        <w:tabs>
          <w:tab w:val="num" w:pos="2880"/>
        </w:tabs>
        <w:ind w:left="2880" w:hanging="360"/>
      </w:pPr>
      <w:rPr>
        <w:rFonts w:ascii="Symbol" w:hAnsi="Symbol"/>
      </w:rPr>
    </w:lvl>
    <w:lvl w:ilvl="4" w:tplc="09E61914">
      <w:start w:val="1"/>
      <w:numFmt w:val="bullet"/>
      <w:lvlText w:val="o"/>
      <w:lvlJc w:val="left"/>
      <w:pPr>
        <w:tabs>
          <w:tab w:val="num" w:pos="3600"/>
        </w:tabs>
        <w:ind w:left="3600" w:hanging="360"/>
      </w:pPr>
      <w:rPr>
        <w:rFonts w:ascii="Courier New" w:hAnsi="Courier New"/>
      </w:rPr>
    </w:lvl>
    <w:lvl w:ilvl="5" w:tplc="6C6E3CD2">
      <w:start w:val="1"/>
      <w:numFmt w:val="bullet"/>
      <w:lvlText w:val=""/>
      <w:lvlJc w:val="left"/>
      <w:pPr>
        <w:tabs>
          <w:tab w:val="num" w:pos="4320"/>
        </w:tabs>
        <w:ind w:left="4320" w:hanging="360"/>
      </w:pPr>
      <w:rPr>
        <w:rFonts w:ascii="Wingdings" w:hAnsi="Wingdings"/>
      </w:rPr>
    </w:lvl>
    <w:lvl w:ilvl="6" w:tplc="8DB00C06">
      <w:start w:val="1"/>
      <w:numFmt w:val="bullet"/>
      <w:lvlText w:val=""/>
      <w:lvlJc w:val="left"/>
      <w:pPr>
        <w:tabs>
          <w:tab w:val="num" w:pos="5040"/>
        </w:tabs>
        <w:ind w:left="5040" w:hanging="360"/>
      </w:pPr>
      <w:rPr>
        <w:rFonts w:ascii="Symbol" w:hAnsi="Symbol"/>
      </w:rPr>
    </w:lvl>
    <w:lvl w:ilvl="7" w:tplc="A122011C">
      <w:start w:val="1"/>
      <w:numFmt w:val="bullet"/>
      <w:lvlText w:val="o"/>
      <w:lvlJc w:val="left"/>
      <w:pPr>
        <w:tabs>
          <w:tab w:val="num" w:pos="5760"/>
        </w:tabs>
        <w:ind w:left="5760" w:hanging="360"/>
      </w:pPr>
      <w:rPr>
        <w:rFonts w:ascii="Courier New" w:hAnsi="Courier New"/>
      </w:rPr>
    </w:lvl>
    <w:lvl w:ilvl="8" w:tplc="E5F80D34">
      <w:start w:val="1"/>
      <w:numFmt w:val="bullet"/>
      <w:lvlText w:val=""/>
      <w:lvlJc w:val="left"/>
      <w:pPr>
        <w:tabs>
          <w:tab w:val="num" w:pos="6480"/>
        </w:tabs>
        <w:ind w:left="6480" w:hanging="360"/>
      </w:pPr>
      <w:rPr>
        <w:rFonts w:ascii="Wingdings" w:hAnsi="Wingdings"/>
      </w:rPr>
    </w:lvl>
  </w:abstractNum>
  <w:abstractNum w:abstractNumId="9" w15:restartNumberingAfterBreak="0">
    <w:nsid w:val="04251FA6"/>
    <w:multiLevelType w:val="hybridMultilevel"/>
    <w:tmpl w:val="BA3C45A0"/>
    <w:lvl w:ilvl="0" w:tplc="77520494">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9F2D2C"/>
    <w:multiLevelType w:val="hybridMultilevel"/>
    <w:tmpl w:val="416E7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C2426"/>
    <w:multiLevelType w:val="hybridMultilevel"/>
    <w:tmpl w:val="09789468"/>
    <w:lvl w:ilvl="0" w:tplc="7752049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83E92"/>
    <w:multiLevelType w:val="hybridMultilevel"/>
    <w:tmpl w:val="442CD930"/>
    <w:lvl w:ilvl="0" w:tplc="7752049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47892"/>
    <w:multiLevelType w:val="hybridMultilevel"/>
    <w:tmpl w:val="BA6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00BCE"/>
    <w:multiLevelType w:val="hybridMultilevel"/>
    <w:tmpl w:val="3B72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252F1"/>
    <w:multiLevelType w:val="hybridMultilevel"/>
    <w:tmpl w:val="4BE26D80"/>
    <w:lvl w:ilvl="0" w:tplc="7752049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6284E"/>
    <w:multiLevelType w:val="hybridMultilevel"/>
    <w:tmpl w:val="FFB451F8"/>
    <w:lvl w:ilvl="0" w:tplc="77520494">
      <w:start w:val="1"/>
      <w:numFmt w:val="bullet"/>
      <w:lvlText w:val=""/>
      <w:lvlJc w:val="left"/>
      <w:pPr>
        <w:ind w:left="934" w:hanging="360"/>
      </w:pPr>
      <w:rPr>
        <w:rFonts w:ascii="Symbol" w:hAnsi="Symbol"/>
      </w:rPr>
    </w:lvl>
    <w:lvl w:ilvl="1" w:tplc="04090003" w:tentative="1">
      <w:start w:val="1"/>
      <w:numFmt w:val="bullet"/>
      <w:lvlText w:val="o"/>
      <w:lvlJc w:val="left"/>
      <w:pPr>
        <w:ind w:left="1654" w:hanging="360"/>
      </w:pPr>
      <w:rPr>
        <w:rFonts w:ascii="Courier New" w:hAnsi="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hint="default"/>
      </w:rPr>
    </w:lvl>
    <w:lvl w:ilvl="8" w:tplc="04090005" w:tentative="1">
      <w:start w:val="1"/>
      <w:numFmt w:val="bullet"/>
      <w:lvlText w:val=""/>
      <w:lvlJc w:val="left"/>
      <w:pPr>
        <w:ind w:left="6694" w:hanging="360"/>
      </w:pPr>
      <w:rPr>
        <w:rFonts w:ascii="Wingdings" w:hAnsi="Wingdings" w:hint="default"/>
      </w:rPr>
    </w:lvl>
  </w:abstractNum>
  <w:num w:numId="1" w16cid:durableId="1562324890">
    <w:abstractNumId w:val="0"/>
  </w:num>
  <w:num w:numId="2" w16cid:durableId="833952915">
    <w:abstractNumId w:val="1"/>
  </w:num>
  <w:num w:numId="3" w16cid:durableId="1988246404">
    <w:abstractNumId w:val="2"/>
  </w:num>
  <w:num w:numId="4" w16cid:durableId="1941136437">
    <w:abstractNumId w:val="3"/>
  </w:num>
  <w:num w:numId="5" w16cid:durableId="1506705341">
    <w:abstractNumId w:val="4"/>
  </w:num>
  <w:num w:numId="6" w16cid:durableId="1439451112">
    <w:abstractNumId w:val="5"/>
  </w:num>
  <w:num w:numId="7" w16cid:durableId="323821927">
    <w:abstractNumId w:val="6"/>
  </w:num>
  <w:num w:numId="8" w16cid:durableId="1138376066">
    <w:abstractNumId w:val="7"/>
  </w:num>
  <w:num w:numId="9" w16cid:durableId="508563065">
    <w:abstractNumId w:val="8"/>
  </w:num>
  <w:num w:numId="10" w16cid:durableId="636835692">
    <w:abstractNumId w:val="11"/>
  </w:num>
  <w:num w:numId="11" w16cid:durableId="2051412967">
    <w:abstractNumId w:val="12"/>
  </w:num>
  <w:num w:numId="12" w16cid:durableId="232743942">
    <w:abstractNumId w:val="9"/>
  </w:num>
  <w:num w:numId="13" w16cid:durableId="1581325856">
    <w:abstractNumId w:val="15"/>
  </w:num>
  <w:num w:numId="14" w16cid:durableId="2018577774">
    <w:abstractNumId w:val="16"/>
  </w:num>
  <w:num w:numId="15" w16cid:durableId="703215277">
    <w:abstractNumId w:val="14"/>
  </w:num>
  <w:num w:numId="16" w16cid:durableId="673382571">
    <w:abstractNumId w:val="13"/>
  </w:num>
  <w:num w:numId="17" w16cid:durableId="688071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3D"/>
    <w:rsid w:val="00004AED"/>
    <w:rsid w:val="00086CBE"/>
    <w:rsid w:val="00086E1A"/>
    <w:rsid w:val="000A0332"/>
    <w:rsid w:val="00121618"/>
    <w:rsid w:val="00171E75"/>
    <w:rsid w:val="001C391C"/>
    <w:rsid w:val="00223ECF"/>
    <w:rsid w:val="00240675"/>
    <w:rsid w:val="00244F05"/>
    <w:rsid w:val="0031067F"/>
    <w:rsid w:val="003B5C37"/>
    <w:rsid w:val="00477856"/>
    <w:rsid w:val="00496713"/>
    <w:rsid w:val="005B319D"/>
    <w:rsid w:val="007842D1"/>
    <w:rsid w:val="007E19E7"/>
    <w:rsid w:val="007E75C0"/>
    <w:rsid w:val="00851113"/>
    <w:rsid w:val="00881F8F"/>
    <w:rsid w:val="0099615E"/>
    <w:rsid w:val="00A15EE7"/>
    <w:rsid w:val="00A37567"/>
    <w:rsid w:val="00AE454C"/>
    <w:rsid w:val="00AF173D"/>
    <w:rsid w:val="00B45AEF"/>
    <w:rsid w:val="00C97904"/>
    <w:rsid w:val="00CA1435"/>
    <w:rsid w:val="00D44E4C"/>
    <w:rsid w:val="00D558FC"/>
    <w:rsid w:val="00D7092B"/>
    <w:rsid w:val="00EA0CB7"/>
    <w:rsid w:val="026A3FC2"/>
    <w:rsid w:val="22EF676A"/>
    <w:rsid w:val="2F3FB6AA"/>
    <w:rsid w:val="318B81FF"/>
    <w:rsid w:val="3354E75A"/>
    <w:rsid w:val="431EF964"/>
    <w:rsid w:val="4B72E357"/>
    <w:rsid w:val="53589222"/>
    <w:rsid w:val="538E7B72"/>
    <w:rsid w:val="58DBFE39"/>
    <w:rsid w:val="5BAC0D0A"/>
    <w:rsid w:val="5FA73B8D"/>
    <w:rsid w:val="651EF2EA"/>
    <w:rsid w:val="66BAC34B"/>
    <w:rsid w:val="6F4C9F63"/>
    <w:rsid w:val="7A4BF3D1"/>
    <w:rsid w:val="7E9EB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A1D5"/>
  <w15:docId w15:val="{FEC3D6AE-D6EC-C846-B7C8-510D13F2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CB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email-link">
    <w:name w:val="email-link"/>
    <w:basedOn w:val="DefaultParagraphFont"/>
  </w:style>
  <w:style w:type="paragraph" w:customStyle="1" w:styleId="liMsoNormal">
    <w:name w:val="li_MsoNormal"/>
    <w:basedOn w:val="Normal"/>
    <w:pPr>
      <w:spacing w:line="240" w:lineRule="atLeast"/>
    </w:pPr>
  </w:style>
  <w:style w:type="character" w:customStyle="1" w:styleId="fs11fw6overflow-hidden">
    <w:name w:val="fs11 fw6 overflow-hidden"/>
    <w:basedOn w:val="DefaultParagraphFont"/>
  </w:style>
  <w:style w:type="character" w:customStyle="1" w:styleId="fs11fw6">
    <w:name w:val="fs11 fw6"/>
    <w:basedOn w:val="DefaultParagraphFont"/>
  </w:style>
  <w:style w:type="character" w:customStyle="1" w:styleId="fs11fw4undefinedtdn">
    <w:name w:val="fs11 fw4 undefined tdn"/>
    <w:basedOn w:val="DefaultParagraphFont"/>
  </w:style>
  <w:style w:type="character" w:customStyle="1" w:styleId="fs11fw4">
    <w:name w:val="fs11 fw4"/>
    <w:basedOn w:val="DefaultParagraphFont"/>
  </w:style>
  <w:style w:type="character" w:customStyle="1" w:styleId="fs11fw4tduoverflow-hidden">
    <w:name w:val="fs11 fw4 tdu overflow-hidden"/>
    <w:basedOn w:val="DefaultParagraphFont"/>
  </w:style>
  <w:style w:type="character" w:customStyle="1" w:styleId="fs11fw4overflow-hidden">
    <w:name w:val="fs11 fw4 overflow-hidden"/>
    <w:basedOn w:val="DefaultParagraphFont"/>
  </w:style>
  <w:style w:type="paragraph" w:styleId="ListParagraph">
    <w:name w:val="List Paragraph"/>
    <w:basedOn w:val="Normal"/>
    <w:uiPriority w:val="34"/>
    <w:qFormat/>
    <w:rsid w:val="007E19E7"/>
    <w:pPr>
      <w:ind w:left="720"/>
      <w:contextualSpacing/>
    </w:pPr>
  </w:style>
  <w:style w:type="character" w:styleId="Hyperlink">
    <w:name w:val="Hyperlink"/>
    <w:basedOn w:val="DefaultParagraphFont"/>
    <w:uiPriority w:val="99"/>
    <w:unhideWhenUsed/>
    <w:rsid w:val="00881F8F"/>
    <w:rPr>
      <w:color w:val="0563C1" w:themeColor="hyperlink"/>
      <w:u w:val="single"/>
    </w:rPr>
  </w:style>
  <w:style w:type="character" w:styleId="UnresolvedMention">
    <w:name w:val="Unresolved Mention"/>
    <w:basedOn w:val="DefaultParagraphFont"/>
    <w:uiPriority w:val="99"/>
    <w:semiHidden/>
    <w:unhideWhenUsed/>
    <w:rsid w:val="00881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Sohail Bangi</cp:lastModifiedBy>
  <cp:revision>4</cp:revision>
  <cp:lastPrinted>2022-10-05T15:58:00Z</cp:lastPrinted>
  <dcterms:created xsi:type="dcterms:W3CDTF">2022-12-28T14:35:00Z</dcterms:created>
  <dcterms:modified xsi:type="dcterms:W3CDTF">2023-01-09T14:35:00Z</dcterms:modified>
</cp:coreProperties>
</file>